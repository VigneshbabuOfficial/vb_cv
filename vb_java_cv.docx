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00634" w14:textId="77777777" w:rsidR="00B70BBB" w:rsidRPr="00B44D97" w:rsidRDefault="00B70BBB">
      <w:pPr>
        <w:spacing w:after="0" w:line="100" w:lineRule="atLeast"/>
        <w:rPr>
          <w:rFonts w:ascii="Courier New" w:eastAsia="Verdana" w:hAnsi="Courier New" w:cs="Courier New"/>
          <w:b/>
          <w:sz w:val="18"/>
          <w:szCs w:val="18"/>
        </w:rPr>
      </w:pPr>
    </w:p>
    <w:p w14:paraId="4B9D8CC3" w14:textId="77777777" w:rsidR="00A153A4" w:rsidRPr="00B44D97" w:rsidRDefault="000514BC" w:rsidP="00A153A4">
      <w:pPr>
        <w:spacing w:after="0" w:line="100" w:lineRule="atLeast"/>
        <w:jc w:val="both"/>
        <w:rPr>
          <w:rFonts w:ascii="Courier New" w:eastAsia="Verdana" w:hAnsi="Courier New" w:cs="Courier New"/>
          <w:sz w:val="18"/>
          <w:szCs w:val="18"/>
        </w:rPr>
      </w:pPr>
      <w:r w:rsidRPr="00B44D97">
        <w:rPr>
          <w:rFonts w:ascii="Courier New" w:eastAsia="Verdana" w:hAnsi="Courier New" w:cs="Courier New"/>
          <w:b/>
          <w:sz w:val="18"/>
          <w:szCs w:val="18"/>
        </w:rPr>
        <w:t>Vigneshbabu A,</w:t>
      </w:r>
      <w:r w:rsidR="00A153A4">
        <w:rPr>
          <w:rFonts w:ascii="Courier New" w:eastAsia="Verdana" w:hAnsi="Courier New" w:cs="Courier New"/>
          <w:b/>
          <w:sz w:val="18"/>
          <w:szCs w:val="18"/>
        </w:rPr>
        <w:t xml:space="preserve"> </w:t>
      </w:r>
      <w:r w:rsidR="00A153A4" w:rsidRPr="00B44D97">
        <w:rPr>
          <w:rFonts w:ascii="Courier New" w:eastAsia="Verdana" w:hAnsi="Courier New" w:cs="Courier New"/>
          <w:sz w:val="18"/>
          <w:szCs w:val="18"/>
        </w:rPr>
        <w:t>5 YOE JAVA Developer</w:t>
      </w:r>
    </w:p>
    <w:p w14:paraId="7E49B50F" w14:textId="1970F2E3" w:rsidR="000514BC" w:rsidRPr="00B44D97" w:rsidRDefault="000514BC">
      <w:pPr>
        <w:spacing w:after="0" w:line="100" w:lineRule="atLeast"/>
        <w:rPr>
          <w:rFonts w:ascii="Courier New" w:hAnsi="Courier New" w:cs="Courier New"/>
          <w:sz w:val="18"/>
          <w:szCs w:val="18"/>
        </w:rPr>
      </w:pPr>
      <w:r w:rsidRPr="00B44D97">
        <w:rPr>
          <w:rFonts w:ascii="Courier New" w:hAnsi="Courier New" w:cs="Courier New"/>
          <w:sz w:val="18"/>
          <w:szCs w:val="18"/>
        </w:rPr>
        <w:t>vigneshofficial2020@gmail.com</w:t>
      </w:r>
    </w:p>
    <w:p w14:paraId="2C569060" w14:textId="788C8A7B" w:rsidR="00B70BBB" w:rsidRPr="00B44D97" w:rsidRDefault="000514BC">
      <w:pPr>
        <w:spacing w:after="0" w:line="100" w:lineRule="atLeast"/>
        <w:rPr>
          <w:rFonts w:ascii="Courier New" w:hAnsi="Courier New" w:cs="Courier New"/>
          <w:sz w:val="18"/>
          <w:szCs w:val="18"/>
        </w:rPr>
      </w:pPr>
      <w:r w:rsidRPr="00B44D97">
        <w:rPr>
          <w:rFonts w:ascii="Courier New" w:hAnsi="Courier New" w:cs="Courier New"/>
          <w:sz w:val="18"/>
          <w:szCs w:val="18"/>
        </w:rPr>
        <w:t>(+91)90431 90035 &amp; (+91)99409 01717</w:t>
      </w:r>
    </w:p>
    <w:p w14:paraId="3CF3A8EF" w14:textId="0CF58C12" w:rsidR="006D6416" w:rsidRDefault="006D6416">
      <w:pPr>
        <w:spacing w:after="0" w:line="100" w:lineRule="atLeast"/>
        <w:jc w:val="both"/>
        <w:rPr>
          <w:rFonts w:ascii="Courier New" w:eastAsia="Verdana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Verdana" w:hAnsi="Courier New" w:cs="Courier New"/>
          <w:sz w:val="18"/>
          <w:szCs w:val="18"/>
        </w:rPr>
        <w:t>Linkedin</w:t>
      </w:r>
      <w:proofErr w:type="spellEnd"/>
      <w:r>
        <w:rPr>
          <w:rFonts w:ascii="Courier New" w:eastAsia="Verdana" w:hAnsi="Courier New" w:cs="Courier New"/>
          <w:sz w:val="18"/>
          <w:szCs w:val="18"/>
        </w:rPr>
        <w:t xml:space="preserve"> :</w:t>
      </w:r>
      <w:proofErr w:type="gramEnd"/>
      <w:r>
        <w:rPr>
          <w:rFonts w:ascii="Courier New" w:eastAsia="Verdana" w:hAnsi="Courier New" w:cs="Courier New"/>
          <w:sz w:val="18"/>
          <w:szCs w:val="18"/>
        </w:rPr>
        <w:t xml:space="preserve"> </w:t>
      </w:r>
      <w:hyperlink r:id="rId8" w:history="1">
        <w:r w:rsidRPr="00CB6979">
          <w:rPr>
            <w:rStyle w:val="Hyperlink"/>
            <w:rFonts w:ascii="Courier New" w:eastAsia="Verdana" w:hAnsi="Courier New" w:cs="Courier New"/>
            <w:sz w:val="18"/>
            <w:szCs w:val="18"/>
          </w:rPr>
          <w:t>https://www.linkedin.com/in/vigneshbabu1994/</w:t>
        </w:r>
      </w:hyperlink>
    </w:p>
    <w:p w14:paraId="75991518" w14:textId="4D85529E" w:rsidR="006D6416" w:rsidRPr="006D6416" w:rsidRDefault="006D6416">
      <w:pPr>
        <w:spacing w:after="0" w:line="100" w:lineRule="atLeast"/>
        <w:jc w:val="both"/>
        <w:rPr>
          <w:rFonts w:ascii="Courier New" w:eastAsia="Verdana" w:hAnsi="Courier New" w:cs="Courier New"/>
          <w:sz w:val="18"/>
          <w:szCs w:val="18"/>
        </w:rPr>
      </w:pPr>
      <w:proofErr w:type="gramStart"/>
      <w:r>
        <w:rPr>
          <w:rFonts w:ascii="Courier New" w:eastAsia="Verdana" w:hAnsi="Courier New" w:cs="Courier New"/>
          <w:sz w:val="18"/>
          <w:szCs w:val="18"/>
        </w:rPr>
        <w:t>GitHub :</w:t>
      </w:r>
      <w:proofErr w:type="gramEnd"/>
      <w:r>
        <w:rPr>
          <w:rFonts w:ascii="Courier New" w:eastAsia="Verdana" w:hAnsi="Courier New" w:cs="Courier New"/>
          <w:sz w:val="18"/>
          <w:szCs w:val="18"/>
        </w:rPr>
        <w:t xml:space="preserve"> </w:t>
      </w:r>
      <w:r w:rsidR="00B963CD">
        <w:rPr>
          <w:rFonts w:ascii="Courier New" w:eastAsia="Verdana" w:hAnsi="Courier New" w:cs="Courier New"/>
          <w:sz w:val="18"/>
          <w:szCs w:val="18"/>
        </w:rPr>
        <w:t xml:space="preserve">  </w:t>
      </w:r>
      <w:r w:rsidRPr="006D6416">
        <w:rPr>
          <w:rFonts w:ascii="Courier New" w:eastAsia="Verdana" w:hAnsi="Courier New" w:cs="Courier New"/>
          <w:sz w:val="18"/>
          <w:szCs w:val="18"/>
        </w:rPr>
        <w:t>https://github.com/VigneshbabuOfficial</w:t>
      </w:r>
    </w:p>
    <w:p w14:paraId="227950FD" w14:textId="77777777" w:rsidR="00B70BBB" w:rsidRPr="00B44D97" w:rsidRDefault="00B70BBB">
      <w:pPr>
        <w:spacing w:after="0" w:line="100" w:lineRule="atLeast"/>
        <w:jc w:val="both"/>
        <w:rPr>
          <w:rFonts w:ascii="Courier New" w:eastAsia="Verdana" w:hAnsi="Courier New" w:cs="Courier New"/>
          <w:sz w:val="18"/>
          <w:szCs w:val="18"/>
          <w:u w:val="single"/>
        </w:rPr>
      </w:pPr>
    </w:p>
    <w:p w14:paraId="2324C1EB" w14:textId="6EF633CC" w:rsidR="00B70BBB" w:rsidRDefault="006D6416">
      <w:pPr>
        <w:spacing w:after="0" w:line="100" w:lineRule="atLeast"/>
        <w:jc w:val="both"/>
        <w:rPr>
          <w:rFonts w:ascii="Courier New" w:eastAsia="Verdana" w:hAnsi="Courier New" w:cs="Courier New"/>
          <w:sz w:val="18"/>
          <w:szCs w:val="18"/>
          <w:u w:val="single"/>
        </w:rPr>
      </w:pPr>
      <w:r>
        <w:rPr>
          <w:rFonts w:ascii="Courier New" w:eastAsia="Verdana" w:hAnsi="Courier New" w:cs="Courier New"/>
          <w:sz w:val="18"/>
          <w:szCs w:val="18"/>
          <w:u w:val="single"/>
        </w:rPr>
        <w:t>______________________________________________________________________________________</w:t>
      </w:r>
    </w:p>
    <w:p w14:paraId="0802AB5D" w14:textId="77777777" w:rsidR="00B44D97" w:rsidRPr="00B44D97" w:rsidRDefault="00B44D97">
      <w:pPr>
        <w:spacing w:after="0" w:line="100" w:lineRule="atLeast"/>
        <w:jc w:val="both"/>
        <w:rPr>
          <w:rFonts w:ascii="Courier New" w:eastAsia="Verdana" w:hAnsi="Courier New" w:cs="Courier New"/>
          <w:sz w:val="18"/>
          <w:szCs w:val="18"/>
          <w:u w:val="single"/>
        </w:rPr>
      </w:pPr>
    </w:p>
    <w:p w14:paraId="57053E9A" w14:textId="6974BF09" w:rsidR="00B4278E" w:rsidRDefault="00B4278E" w:rsidP="00B4278E">
      <w:pPr>
        <w:keepNext/>
        <w:spacing w:after="0" w:line="100" w:lineRule="atLeast"/>
        <w:rPr>
          <w:rFonts w:ascii="Courier New" w:eastAsia="Verdana" w:hAnsi="Courier New" w:cs="Courier New"/>
          <w:b/>
          <w:sz w:val="18"/>
          <w:szCs w:val="18"/>
        </w:rPr>
      </w:pPr>
      <w:r w:rsidRPr="00B44D97">
        <w:rPr>
          <w:rFonts w:ascii="Courier New" w:eastAsia="Verdana" w:hAnsi="Courier New" w:cs="Courier New"/>
          <w:b/>
          <w:sz w:val="18"/>
          <w:szCs w:val="18"/>
        </w:rPr>
        <w:t>Technical skills:</w:t>
      </w:r>
    </w:p>
    <w:p w14:paraId="3ED1BB93" w14:textId="77777777" w:rsidR="00B44D97" w:rsidRPr="00B44D97" w:rsidRDefault="00B44D97" w:rsidP="00B4278E">
      <w:pPr>
        <w:keepNext/>
        <w:spacing w:after="0" w:line="100" w:lineRule="atLeast"/>
        <w:rPr>
          <w:rFonts w:ascii="Courier New" w:hAnsi="Courier New" w:cs="Courier New"/>
          <w:sz w:val="18"/>
          <w:szCs w:val="18"/>
        </w:rPr>
      </w:pPr>
    </w:p>
    <w:p w14:paraId="7F3F74AE" w14:textId="61241D25" w:rsidR="00B4278E" w:rsidRPr="00B44D97" w:rsidRDefault="00141F1F" w:rsidP="00B4278E">
      <w:pPr>
        <w:spacing w:after="0" w:line="100" w:lineRule="atLeast"/>
        <w:rPr>
          <w:rFonts w:ascii="Courier New" w:eastAsia="Verdana" w:hAnsi="Courier New" w:cs="Courier New"/>
          <w:color w:val="000000"/>
          <w:sz w:val="18"/>
          <w:szCs w:val="18"/>
        </w:rPr>
      </w:pPr>
      <w:r w:rsidRPr="00B44D97">
        <w:rPr>
          <w:rFonts w:ascii="Courier New" w:eastAsia="Verdana" w:hAnsi="Courier New" w:cs="Courier New"/>
          <w:color w:val="000000"/>
          <w:sz w:val="18"/>
          <w:szCs w:val="18"/>
        </w:rPr>
        <w:t xml:space="preserve"> </w:t>
      </w:r>
    </w:p>
    <w:tbl>
      <w:tblPr>
        <w:tblStyle w:val="TableGrid"/>
        <w:tblW w:w="9449" w:type="dxa"/>
        <w:tblLook w:val="04A0" w:firstRow="1" w:lastRow="0" w:firstColumn="1" w:lastColumn="0" w:noHBand="0" w:noVBand="1"/>
      </w:tblPr>
      <w:tblGrid>
        <w:gridCol w:w="2830"/>
        <w:gridCol w:w="6619"/>
      </w:tblGrid>
      <w:tr w:rsidR="00141F1F" w:rsidRPr="00B44D97" w14:paraId="42D3AD40" w14:textId="77777777" w:rsidTr="004E1A06">
        <w:trPr>
          <w:trHeight w:val="352"/>
        </w:trPr>
        <w:tc>
          <w:tcPr>
            <w:tcW w:w="2830" w:type="dxa"/>
          </w:tcPr>
          <w:p w14:paraId="3B3C0606" w14:textId="09FC5FF5" w:rsidR="00141F1F" w:rsidRPr="00B44D97" w:rsidRDefault="00141F1F" w:rsidP="004E1A06">
            <w:pPr>
              <w:spacing w:after="0" w:line="100" w:lineRule="atLeast"/>
              <w:jc w:val="both"/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</w:pPr>
            <w:r w:rsidRPr="00B44D97"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  <w:t>Programming Language</w:t>
            </w:r>
          </w:p>
        </w:tc>
        <w:tc>
          <w:tcPr>
            <w:tcW w:w="6619" w:type="dxa"/>
          </w:tcPr>
          <w:p w14:paraId="08BFD825" w14:textId="4995A2F1" w:rsidR="00141F1F" w:rsidRPr="00B44D97" w:rsidRDefault="00141F1F" w:rsidP="004E1A06">
            <w:pPr>
              <w:spacing w:after="0" w:line="100" w:lineRule="atLeast"/>
              <w:jc w:val="both"/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</w:pPr>
            <w:r w:rsidRPr="00B44D97"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  <w:t>JAVA</w:t>
            </w:r>
          </w:p>
        </w:tc>
      </w:tr>
      <w:tr w:rsidR="00141F1F" w:rsidRPr="00B44D97" w14:paraId="2973FC09" w14:textId="77777777" w:rsidTr="004E1A06">
        <w:trPr>
          <w:trHeight w:val="370"/>
        </w:trPr>
        <w:tc>
          <w:tcPr>
            <w:tcW w:w="2830" w:type="dxa"/>
          </w:tcPr>
          <w:p w14:paraId="4DAA57BA" w14:textId="0F50E156" w:rsidR="00141F1F" w:rsidRPr="00B44D97" w:rsidRDefault="00141F1F" w:rsidP="004E1A06">
            <w:pPr>
              <w:spacing w:after="0" w:line="100" w:lineRule="atLeast"/>
              <w:jc w:val="both"/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</w:pPr>
            <w:r w:rsidRPr="00B44D97"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  <w:t>Programming Framework</w:t>
            </w:r>
          </w:p>
        </w:tc>
        <w:tc>
          <w:tcPr>
            <w:tcW w:w="6619" w:type="dxa"/>
          </w:tcPr>
          <w:p w14:paraId="1AF44E7E" w14:textId="1EB34EF3" w:rsidR="00141F1F" w:rsidRPr="00B44D97" w:rsidRDefault="00141F1F" w:rsidP="004E1A06">
            <w:pPr>
              <w:spacing w:after="0" w:line="100" w:lineRule="atLeast"/>
              <w:jc w:val="both"/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</w:pPr>
            <w:proofErr w:type="spellStart"/>
            <w:r w:rsidRPr="00B44D97"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  <w:t>Springboot</w:t>
            </w:r>
            <w:proofErr w:type="spellEnd"/>
            <w:r w:rsidRPr="00B44D97"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  <w:t>,</w:t>
            </w:r>
            <w:r w:rsidR="00A53A13"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  <w:t xml:space="preserve"> JPA / Hibernate,</w:t>
            </w:r>
            <w:r w:rsidRPr="00B44D97"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  <w:t xml:space="preserve"> Struts</w:t>
            </w:r>
          </w:p>
        </w:tc>
      </w:tr>
      <w:tr w:rsidR="00141F1F" w:rsidRPr="00B44D97" w14:paraId="7DC10144" w14:textId="77777777" w:rsidTr="004E1A06">
        <w:trPr>
          <w:trHeight w:val="352"/>
        </w:trPr>
        <w:tc>
          <w:tcPr>
            <w:tcW w:w="2830" w:type="dxa"/>
          </w:tcPr>
          <w:p w14:paraId="6198AAF3" w14:textId="2CE16733" w:rsidR="00141F1F" w:rsidRPr="00B44D97" w:rsidRDefault="00141F1F" w:rsidP="004E1A06">
            <w:pPr>
              <w:spacing w:after="0" w:line="100" w:lineRule="atLeast"/>
              <w:jc w:val="both"/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</w:pPr>
            <w:r w:rsidRPr="00B44D97"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  <w:t>Testing Framework</w:t>
            </w:r>
          </w:p>
        </w:tc>
        <w:tc>
          <w:tcPr>
            <w:tcW w:w="6619" w:type="dxa"/>
          </w:tcPr>
          <w:p w14:paraId="27DDFD8F" w14:textId="64DE783E" w:rsidR="00141F1F" w:rsidRPr="00B44D97" w:rsidRDefault="00141F1F" w:rsidP="004E1A06">
            <w:pPr>
              <w:spacing w:after="0" w:line="100" w:lineRule="atLeast"/>
              <w:jc w:val="both"/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</w:pPr>
            <w:r w:rsidRPr="00B44D97"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  <w:t>Mockito, Junit</w:t>
            </w:r>
          </w:p>
          <w:p w14:paraId="38E329A2" w14:textId="0912EC07" w:rsidR="00141F1F" w:rsidRPr="00B44D97" w:rsidRDefault="00141F1F" w:rsidP="004E1A06">
            <w:pPr>
              <w:spacing w:after="0" w:line="100" w:lineRule="atLeast"/>
              <w:jc w:val="both"/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</w:pPr>
          </w:p>
        </w:tc>
      </w:tr>
      <w:tr w:rsidR="00141F1F" w:rsidRPr="00B44D97" w14:paraId="012C6D16" w14:textId="77777777" w:rsidTr="004E1A06">
        <w:trPr>
          <w:trHeight w:val="352"/>
        </w:trPr>
        <w:tc>
          <w:tcPr>
            <w:tcW w:w="2830" w:type="dxa"/>
          </w:tcPr>
          <w:p w14:paraId="311AD7DA" w14:textId="5E40E9E4" w:rsidR="00141F1F" w:rsidRPr="00B44D97" w:rsidRDefault="00141F1F" w:rsidP="004E1A06">
            <w:pPr>
              <w:spacing w:after="0" w:line="100" w:lineRule="atLeast"/>
              <w:jc w:val="both"/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</w:pPr>
            <w:r w:rsidRPr="00B44D97"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  <w:t>Project Architecture</w:t>
            </w:r>
          </w:p>
        </w:tc>
        <w:tc>
          <w:tcPr>
            <w:tcW w:w="6619" w:type="dxa"/>
          </w:tcPr>
          <w:p w14:paraId="6DD78C40" w14:textId="1C0F07D2" w:rsidR="00141F1F" w:rsidRPr="00B44D97" w:rsidRDefault="00141F1F" w:rsidP="004E1A06">
            <w:pPr>
              <w:spacing w:after="0" w:line="100" w:lineRule="atLeast"/>
              <w:jc w:val="both"/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</w:pPr>
            <w:r w:rsidRPr="00B44D97"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  <w:t xml:space="preserve">Microservice [ API Gateway, </w:t>
            </w:r>
            <w:proofErr w:type="spellStart"/>
            <w:r w:rsidRPr="00B44D97"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  <w:t>Zi</w:t>
            </w:r>
            <w:r w:rsidR="004E1A06" w:rsidRPr="00B44D97"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  <w:t>p</w:t>
            </w:r>
            <w:r w:rsidRPr="00B44D97"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  <w:t>kin</w:t>
            </w:r>
            <w:proofErr w:type="spellEnd"/>
            <w:r w:rsidRPr="00B44D97"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  <w:t xml:space="preserve"> &amp; </w:t>
            </w:r>
            <w:proofErr w:type="gramStart"/>
            <w:r w:rsidRPr="00B44D97"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  <w:t xml:space="preserve">Sleuth, </w:t>
            </w:r>
            <w:r w:rsidR="004E1A06" w:rsidRPr="00B44D97"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  <w:t xml:space="preserve">  </w:t>
            </w:r>
            <w:proofErr w:type="gramEnd"/>
            <w:r w:rsidRPr="00B44D97"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  <w:t>Resilience4j, Kafka ]</w:t>
            </w:r>
            <w:r w:rsidR="00A53A13"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  <w:t xml:space="preserve">, </w:t>
            </w:r>
            <w:r w:rsidR="00A53A13" w:rsidRPr="00B44D97"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  <w:t>Monolithic</w:t>
            </w:r>
          </w:p>
        </w:tc>
      </w:tr>
      <w:tr w:rsidR="00141F1F" w:rsidRPr="00B44D97" w14:paraId="73105AE9" w14:textId="77777777" w:rsidTr="004E1A06">
        <w:trPr>
          <w:trHeight w:val="352"/>
        </w:trPr>
        <w:tc>
          <w:tcPr>
            <w:tcW w:w="2830" w:type="dxa"/>
          </w:tcPr>
          <w:p w14:paraId="2061A5F5" w14:textId="3B536BDB" w:rsidR="00141F1F" w:rsidRPr="00B44D97" w:rsidRDefault="00141F1F" w:rsidP="004E1A06">
            <w:pPr>
              <w:spacing w:after="0" w:line="100" w:lineRule="atLeast"/>
              <w:jc w:val="both"/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</w:pPr>
            <w:r w:rsidRPr="00B44D97"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  <w:t>Server</w:t>
            </w:r>
          </w:p>
        </w:tc>
        <w:tc>
          <w:tcPr>
            <w:tcW w:w="6619" w:type="dxa"/>
          </w:tcPr>
          <w:p w14:paraId="5D286DFD" w14:textId="4A470507" w:rsidR="00141F1F" w:rsidRPr="00B44D97" w:rsidRDefault="003D11A0" w:rsidP="004E1A06">
            <w:pPr>
              <w:spacing w:after="0" w:line="100" w:lineRule="atLeast"/>
              <w:jc w:val="both"/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</w:pPr>
            <w:proofErr w:type="spellStart"/>
            <w:r w:rsidRPr="00B44D97"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  <w:t>W</w:t>
            </w:r>
            <w:r w:rsidR="00141F1F" w:rsidRPr="00B44D97"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  <w:t>ildfly</w:t>
            </w:r>
            <w:proofErr w:type="spellEnd"/>
          </w:p>
        </w:tc>
      </w:tr>
      <w:tr w:rsidR="00141F1F" w:rsidRPr="00B44D97" w14:paraId="768A9353" w14:textId="77777777" w:rsidTr="004E1A06">
        <w:trPr>
          <w:trHeight w:val="352"/>
        </w:trPr>
        <w:tc>
          <w:tcPr>
            <w:tcW w:w="2830" w:type="dxa"/>
          </w:tcPr>
          <w:p w14:paraId="557C96A0" w14:textId="403C3E3D" w:rsidR="00141F1F" w:rsidRPr="00B44D97" w:rsidRDefault="00141F1F" w:rsidP="004E1A06">
            <w:pPr>
              <w:spacing w:after="0" w:line="100" w:lineRule="atLeast"/>
              <w:jc w:val="both"/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</w:pPr>
            <w:r w:rsidRPr="00B44D97"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  <w:t>Database</w:t>
            </w:r>
          </w:p>
        </w:tc>
        <w:tc>
          <w:tcPr>
            <w:tcW w:w="6619" w:type="dxa"/>
          </w:tcPr>
          <w:p w14:paraId="27AB6D3D" w14:textId="253084FE" w:rsidR="00141F1F" w:rsidRPr="00B44D97" w:rsidRDefault="00141F1F" w:rsidP="004E1A06">
            <w:pPr>
              <w:spacing w:after="0" w:line="100" w:lineRule="atLeast"/>
              <w:jc w:val="both"/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</w:pPr>
            <w:r w:rsidRPr="00B44D97"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  <w:t>Postgres</w:t>
            </w:r>
          </w:p>
        </w:tc>
      </w:tr>
      <w:tr w:rsidR="004E1A06" w:rsidRPr="00B44D97" w14:paraId="13C8C78A" w14:textId="77777777" w:rsidTr="004E1A06">
        <w:trPr>
          <w:trHeight w:val="352"/>
        </w:trPr>
        <w:tc>
          <w:tcPr>
            <w:tcW w:w="2830" w:type="dxa"/>
          </w:tcPr>
          <w:p w14:paraId="05F48C47" w14:textId="76A5A3D4" w:rsidR="004E1A06" w:rsidRPr="00B44D97" w:rsidRDefault="004E1A06" w:rsidP="004E1A06">
            <w:pPr>
              <w:spacing w:after="0" w:line="100" w:lineRule="atLeast"/>
              <w:jc w:val="both"/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</w:pPr>
            <w:r w:rsidRPr="00B44D97"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  <w:t>CICD</w:t>
            </w:r>
          </w:p>
        </w:tc>
        <w:tc>
          <w:tcPr>
            <w:tcW w:w="6619" w:type="dxa"/>
          </w:tcPr>
          <w:p w14:paraId="11B6257C" w14:textId="4184DD60" w:rsidR="004E1A06" w:rsidRPr="00B44D97" w:rsidRDefault="004E1A06" w:rsidP="004E1A06">
            <w:pPr>
              <w:spacing w:after="0" w:line="100" w:lineRule="atLeast"/>
              <w:jc w:val="both"/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</w:pPr>
            <w:r w:rsidRPr="00B44D97"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  <w:t xml:space="preserve">JENKINS, AWS [ EC2, Elastic Beanstalk, RDS, S3, Route </w:t>
            </w:r>
            <w:proofErr w:type="gramStart"/>
            <w:r w:rsidRPr="00B44D97"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  <w:t>53 ]</w:t>
            </w:r>
            <w:proofErr w:type="gramEnd"/>
          </w:p>
        </w:tc>
      </w:tr>
      <w:tr w:rsidR="004E1A06" w:rsidRPr="00B44D97" w14:paraId="243A2123" w14:textId="77777777" w:rsidTr="004E1A06">
        <w:trPr>
          <w:trHeight w:val="352"/>
        </w:trPr>
        <w:tc>
          <w:tcPr>
            <w:tcW w:w="2830" w:type="dxa"/>
          </w:tcPr>
          <w:p w14:paraId="189BA32C" w14:textId="752FBEB5" w:rsidR="004E1A06" w:rsidRPr="00B44D97" w:rsidRDefault="004E1A06" w:rsidP="004E1A06">
            <w:pPr>
              <w:spacing w:after="0" w:line="100" w:lineRule="atLeast"/>
              <w:jc w:val="both"/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</w:pPr>
            <w:r w:rsidRPr="00B44D97"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  <w:t>API Documentation</w:t>
            </w:r>
          </w:p>
        </w:tc>
        <w:tc>
          <w:tcPr>
            <w:tcW w:w="6619" w:type="dxa"/>
          </w:tcPr>
          <w:p w14:paraId="25CF7EA4" w14:textId="361AD080" w:rsidR="004E1A06" w:rsidRPr="00B44D97" w:rsidRDefault="004E1A06" w:rsidP="004E1A06">
            <w:pPr>
              <w:spacing w:after="0" w:line="100" w:lineRule="atLeast"/>
              <w:jc w:val="both"/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</w:pPr>
            <w:r w:rsidRPr="00B44D97"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  <w:t xml:space="preserve">Postman, </w:t>
            </w:r>
            <w:proofErr w:type="spellStart"/>
            <w:r w:rsidRPr="00B44D97"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  <w:t>Github</w:t>
            </w:r>
            <w:proofErr w:type="spellEnd"/>
          </w:p>
        </w:tc>
      </w:tr>
      <w:tr w:rsidR="004E1A06" w:rsidRPr="00B44D97" w14:paraId="43F06337" w14:textId="77777777" w:rsidTr="004E1A06">
        <w:trPr>
          <w:trHeight w:val="352"/>
        </w:trPr>
        <w:tc>
          <w:tcPr>
            <w:tcW w:w="2830" w:type="dxa"/>
          </w:tcPr>
          <w:p w14:paraId="65160119" w14:textId="2011A1E5" w:rsidR="004E1A06" w:rsidRPr="00B44D97" w:rsidRDefault="004E1A06" w:rsidP="004E1A06">
            <w:pPr>
              <w:spacing w:after="0" w:line="100" w:lineRule="atLeast"/>
              <w:jc w:val="both"/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</w:pPr>
            <w:r w:rsidRPr="00B44D97"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  <w:t>Version Control</w:t>
            </w:r>
          </w:p>
        </w:tc>
        <w:tc>
          <w:tcPr>
            <w:tcW w:w="6619" w:type="dxa"/>
          </w:tcPr>
          <w:p w14:paraId="1834FD91" w14:textId="1EC53A0E" w:rsidR="004E1A06" w:rsidRPr="00B44D97" w:rsidRDefault="004E1A06" w:rsidP="004E1A06">
            <w:pPr>
              <w:spacing w:after="0" w:line="100" w:lineRule="atLeast"/>
              <w:jc w:val="both"/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</w:pPr>
            <w:r w:rsidRPr="00B44D97"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  <w:t>Git</w:t>
            </w:r>
          </w:p>
        </w:tc>
      </w:tr>
      <w:tr w:rsidR="004E1A06" w:rsidRPr="00B44D97" w14:paraId="76FEAB6E" w14:textId="77777777" w:rsidTr="004E1A06">
        <w:trPr>
          <w:trHeight w:val="352"/>
        </w:trPr>
        <w:tc>
          <w:tcPr>
            <w:tcW w:w="2830" w:type="dxa"/>
          </w:tcPr>
          <w:p w14:paraId="27FD2121" w14:textId="4242268A" w:rsidR="004E1A06" w:rsidRPr="00B44D97" w:rsidRDefault="004E1A06" w:rsidP="004E1A06">
            <w:pPr>
              <w:spacing w:after="0" w:line="100" w:lineRule="atLeast"/>
              <w:jc w:val="both"/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</w:pPr>
            <w:r w:rsidRPr="00B44D97"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  <w:t>IDE</w:t>
            </w:r>
          </w:p>
        </w:tc>
        <w:tc>
          <w:tcPr>
            <w:tcW w:w="6619" w:type="dxa"/>
          </w:tcPr>
          <w:p w14:paraId="34ECAEE7" w14:textId="2E0DC380" w:rsidR="004E1A06" w:rsidRPr="00B44D97" w:rsidRDefault="004E1A06" w:rsidP="004E1A06">
            <w:pPr>
              <w:spacing w:after="0" w:line="100" w:lineRule="atLeast"/>
              <w:jc w:val="both"/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</w:pPr>
            <w:r w:rsidRPr="00B44D97"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  <w:t xml:space="preserve">STS, </w:t>
            </w:r>
            <w:proofErr w:type="spellStart"/>
            <w:r w:rsidRPr="00B44D97"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  <w:t>PgAdmin</w:t>
            </w:r>
            <w:proofErr w:type="spellEnd"/>
            <w:r w:rsidRPr="00B44D97"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  <w:t>, Postman</w:t>
            </w:r>
          </w:p>
        </w:tc>
      </w:tr>
    </w:tbl>
    <w:p w14:paraId="417EFE17" w14:textId="0F15C12F" w:rsidR="00141F1F" w:rsidRDefault="00141F1F" w:rsidP="00B4278E">
      <w:pPr>
        <w:spacing w:after="0" w:line="100" w:lineRule="atLeast"/>
        <w:rPr>
          <w:rFonts w:ascii="Courier New" w:eastAsia="Verdana" w:hAnsi="Courier New" w:cs="Courier New"/>
          <w:color w:val="000000"/>
          <w:sz w:val="18"/>
          <w:szCs w:val="18"/>
        </w:rPr>
      </w:pPr>
    </w:p>
    <w:p w14:paraId="50A0E630" w14:textId="77777777" w:rsidR="00B44D97" w:rsidRPr="00B44D97" w:rsidRDefault="00B44D97" w:rsidP="00B4278E">
      <w:pPr>
        <w:spacing w:after="0" w:line="100" w:lineRule="atLeast"/>
        <w:rPr>
          <w:rFonts w:ascii="Courier New" w:eastAsia="Verdana" w:hAnsi="Courier New" w:cs="Courier New"/>
          <w:color w:val="000000"/>
          <w:sz w:val="18"/>
          <w:szCs w:val="18"/>
        </w:rPr>
      </w:pPr>
    </w:p>
    <w:p w14:paraId="3A2C8492" w14:textId="1C270829" w:rsidR="003D11A0" w:rsidRPr="00B44D97" w:rsidRDefault="003D11A0" w:rsidP="003D11A0">
      <w:pPr>
        <w:keepNext/>
        <w:spacing w:after="0" w:line="100" w:lineRule="atLeast"/>
        <w:rPr>
          <w:rFonts w:ascii="Courier New" w:eastAsia="Verdana" w:hAnsi="Courier New" w:cs="Courier New"/>
          <w:b/>
          <w:sz w:val="18"/>
          <w:szCs w:val="18"/>
        </w:rPr>
      </w:pPr>
      <w:r w:rsidRPr="00B44D97">
        <w:rPr>
          <w:rFonts w:ascii="Courier New" w:eastAsia="Verdana" w:hAnsi="Courier New" w:cs="Courier New"/>
          <w:b/>
          <w:sz w:val="18"/>
          <w:szCs w:val="18"/>
        </w:rPr>
        <w:t>Work Experience:</w:t>
      </w:r>
    </w:p>
    <w:p w14:paraId="2070CEC2" w14:textId="77777777" w:rsidR="00A50BC8" w:rsidRPr="00B44D97" w:rsidRDefault="00A50BC8" w:rsidP="003D11A0">
      <w:pPr>
        <w:keepNext/>
        <w:spacing w:after="0" w:line="100" w:lineRule="atLeast"/>
        <w:rPr>
          <w:rFonts w:ascii="Courier New" w:hAnsi="Courier New" w:cs="Courier New"/>
          <w:sz w:val="18"/>
          <w:szCs w:val="18"/>
        </w:rPr>
      </w:pPr>
    </w:p>
    <w:p w14:paraId="4F2DD19B" w14:textId="73D6B1F8" w:rsidR="00B4278E" w:rsidRPr="00B44D97" w:rsidRDefault="00A50BC8" w:rsidP="00600169">
      <w:pPr>
        <w:pStyle w:val="ListParagraph"/>
        <w:numPr>
          <w:ilvl w:val="0"/>
          <w:numId w:val="8"/>
        </w:numPr>
        <w:spacing w:after="0" w:line="100" w:lineRule="atLeast"/>
        <w:jc w:val="both"/>
        <w:rPr>
          <w:rFonts w:ascii="Courier New" w:eastAsia="Verdana" w:hAnsi="Courier New" w:cs="Courier New"/>
          <w:sz w:val="18"/>
          <w:szCs w:val="18"/>
        </w:rPr>
      </w:pPr>
      <w:r w:rsidRPr="00B44D97">
        <w:rPr>
          <w:rFonts w:ascii="Courier New" w:eastAsia="Verdana" w:hAnsi="Courier New" w:cs="Courier New"/>
          <w:sz w:val="18"/>
          <w:szCs w:val="18"/>
        </w:rPr>
        <w:t xml:space="preserve">Having </w:t>
      </w:r>
      <w:r w:rsidR="003D11A0" w:rsidRPr="00B44D97">
        <w:rPr>
          <w:rFonts w:ascii="Courier New" w:eastAsia="Verdana" w:hAnsi="Courier New" w:cs="Courier New"/>
          <w:sz w:val="18"/>
          <w:szCs w:val="18"/>
        </w:rPr>
        <w:t xml:space="preserve">5 years of experience as a </w:t>
      </w:r>
      <w:r w:rsidRPr="00B44D97">
        <w:rPr>
          <w:rFonts w:ascii="Courier New" w:eastAsia="Verdana" w:hAnsi="Courier New" w:cs="Courier New"/>
          <w:sz w:val="18"/>
          <w:szCs w:val="18"/>
        </w:rPr>
        <w:t>Programmer Analyst</w:t>
      </w:r>
      <w:r w:rsidR="003D11A0" w:rsidRPr="00B44D97">
        <w:rPr>
          <w:rFonts w:ascii="Courier New" w:eastAsia="Verdana" w:hAnsi="Courier New" w:cs="Courier New"/>
          <w:sz w:val="18"/>
          <w:szCs w:val="18"/>
        </w:rPr>
        <w:t xml:space="preserve"> at </w:t>
      </w:r>
      <w:proofErr w:type="spellStart"/>
      <w:r w:rsidR="003D11A0" w:rsidRPr="00B44D97">
        <w:rPr>
          <w:rFonts w:ascii="Courier New" w:eastAsia="Verdana" w:hAnsi="Courier New" w:cs="Courier New"/>
          <w:sz w:val="18"/>
          <w:szCs w:val="18"/>
        </w:rPr>
        <w:t>Gembrill</w:t>
      </w:r>
      <w:proofErr w:type="spellEnd"/>
      <w:r w:rsidR="003D11A0" w:rsidRPr="00B44D97">
        <w:rPr>
          <w:rFonts w:ascii="Courier New" w:eastAsia="Verdana" w:hAnsi="Courier New" w:cs="Courier New"/>
          <w:sz w:val="18"/>
          <w:szCs w:val="18"/>
        </w:rPr>
        <w:t xml:space="preserve"> Technologies</w:t>
      </w:r>
      <w:r w:rsidRPr="00B44D97">
        <w:rPr>
          <w:rFonts w:ascii="Courier New" w:eastAsia="Verdana" w:hAnsi="Courier New" w:cs="Courier New"/>
          <w:sz w:val="18"/>
          <w:szCs w:val="18"/>
        </w:rPr>
        <w:t xml:space="preserve"> </w:t>
      </w:r>
      <w:proofErr w:type="gramStart"/>
      <w:r w:rsidRPr="00B44D97">
        <w:rPr>
          <w:rFonts w:ascii="Courier New" w:eastAsia="Verdana" w:hAnsi="Courier New" w:cs="Courier New"/>
          <w:sz w:val="18"/>
          <w:szCs w:val="18"/>
        </w:rPr>
        <w:t xml:space="preserve">( </w:t>
      </w:r>
      <w:proofErr w:type="spellStart"/>
      <w:r w:rsidR="003D11A0" w:rsidRPr="00B44D97">
        <w:rPr>
          <w:rFonts w:ascii="Courier New" w:eastAsia="Verdana" w:hAnsi="Courier New" w:cs="Courier New"/>
          <w:sz w:val="18"/>
          <w:szCs w:val="18"/>
        </w:rPr>
        <w:t>Koncert</w:t>
      </w:r>
      <w:proofErr w:type="spellEnd"/>
      <w:proofErr w:type="gramEnd"/>
      <w:r w:rsidR="003D11A0" w:rsidRPr="00B44D97">
        <w:rPr>
          <w:rFonts w:ascii="Courier New" w:eastAsia="Verdana" w:hAnsi="Courier New" w:cs="Courier New"/>
          <w:sz w:val="18"/>
          <w:szCs w:val="18"/>
        </w:rPr>
        <w:t xml:space="preserve"> </w:t>
      </w:r>
      <w:r w:rsidRPr="00B44D97">
        <w:rPr>
          <w:rFonts w:ascii="Courier New" w:eastAsia="Verdana" w:hAnsi="Courier New" w:cs="Courier New"/>
          <w:sz w:val="18"/>
          <w:szCs w:val="18"/>
        </w:rPr>
        <w:t xml:space="preserve">) </w:t>
      </w:r>
      <w:r w:rsidR="003479E2">
        <w:rPr>
          <w:rFonts w:ascii="Courier New" w:eastAsia="Verdana" w:hAnsi="Courier New" w:cs="Courier New"/>
          <w:sz w:val="18"/>
          <w:szCs w:val="18"/>
        </w:rPr>
        <w:t>since</w:t>
      </w:r>
      <w:r w:rsidRPr="00B44D97">
        <w:rPr>
          <w:rFonts w:ascii="Courier New" w:eastAsia="Verdana" w:hAnsi="Courier New" w:cs="Courier New"/>
          <w:sz w:val="18"/>
          <w:szCs w:val="18"/>
        </w:rPr>
        <w:t xml:space="preserve"> 2018</w:t>
      </w:r>
      <w:r w:rsidR="003D11A0" w:rsidRPr="00B44D97">
        <w:rPr>
          <w:rFonts w:ascii="Courier New" w:eastAsia="Verdana" w:hAnsi="Courier New" w:cs="Courier New"/>
          <w:sz w:val="18"/>
          <w:szCs w:val="18"/>
        </w:rPr>
        <w:t>.</w:t>
      </w:r>
    </w:p>
    <w:p w14:paraId="2ACE788F" w14:textId="47ABAF88" w:rsidR="003D11A0" w:rsidRDefault="003D11A0">
      <w:pPr>
        <w:spacing w:after="0" w:line="100" w:lineRule="atLeast"/>
        <w:jc w:val="both"/>
        <w:rPr>
          <w:rFonts w:ascii="Courier New" w:eastAsia="Verdana" w:hAnsi="Courier New" w:cs="Courier New"/>
          <w:sz w:val="18"/>
          <w:szCs w:val="18"/>
          <w:u w:val="single"/>
        </w:rPr>
      </w:pPr>
    </w:p>
    <w:p w14:paraId="2079C40F" w14:textId="77777777" w:rsidR="00B44D97" w:rsidRPr="00B44D97" w:rsidRDefault="00B44D97">
      <w:pPr>
        <w:spacing w:after="0" w:line="100" w:lineRule="atLeast"/>
        <w:jc w:val="both"/>
        <w:rPr>
          <w:rFonts w:ascii="Courier New" w:eastAsia="Verdana" w:hAnsi="Courier New" w:cs="Courier New"/>
          <w:sz w:val="18"/>
          <w:szCs w:val="18"/>
          <w:u w:val="single"/>
        </w:rPr>
      </w:pPr>
    </w:p>
    <w:p w14:paraId="411F7331" w14:textId="2FA506EF" w:rsidR="00A50BC8" w:rsidRPr="00B44D97" w:rsidRDefault="00A50BC8" w:rsidP="00A50BC8">
      <w:pPr>
        <w:keepNext/>
        <w:spacing w:after="0" w:line="100" w:lineRule="atLeast"/>
        <w:rPr>
          <w:rFonts w:ascii="Courier New" w:eastAsia="Verdana" w:hAnsi="Courier New" w:cs="Courier New"/>
          <w:b/>
          <w:sz w:val="18"/>
          <w:szCs w:val="18"/>
        </w:rPr>
      </w:pPr>
      <w:r w:rsidRPr="00B44D97">
        <w:rPr>
          <w:rFonts w:ascii="Courier New" w:eastAsia="Verdana" w:hAnsi="Courier New" w:cs="Courier New"/>
          <w:b/>
          <w:sz w:val="18"/>
          <w:szCs w:val="18"/>
        </w:rPr>
        <w:t>Project Experience</w:t>
      </w:r>
      <w:r w:rsidR="00600169" w:rsidRPr="00B44D97">
        <w:rPr>
          <w:rFonts w:ascii="Courier New" w:eastAsia="Verdana" w:hAnsi="Courier New" w:cs="Courier New"/>
          <w:b/>
          <w:sz w:val="18"/>
          <w:szCs w:val="18"/>
        </w:rPr>
        <w:t>s</w:t>
      </w:r>
      <w:r w:rsidRPr="00B44D97">
        <w:rPr>
          <w:rFonts w:ascii="Courier New" w:eastAsia="Verdana" w:hAnsi="Courier New" w:cs="Courier New"/>
          <w:b/>
          <w:sz w:val="18"/>
          <w:szCs w:val="18"/>
        </w:rPr>
        <w:t>:</w:t>
      </w:r>
    </w:p>
    <w:p w14:paraId="4954BE35" w14:textId="77777777" w:rsidR="00B44D97" w:rsidRDefault="00B44D97" w:rsidP="00A50BC8">
      <w:pPr>
        <w:tabs>
          <w:tab w:val="right" w:pos="9360"/>
        </w:tabs>
        <w:spacing w:after="0" w:line="100" w:lineRule="atLeast"/>
        <w:jc w:val="both"/>
        <w:rPr>
          <w:rFonts w:ascii="Courier New" w:eastAsia="Verdana" w:hAnsi="Courier New" w:cs="Courier New"/>
          <w:b/>
          <w:sz w:val="18"/>
          <w:szCs w:val="18"/>
        </w:rPr>
      </w:pPr>
    </w:p>
    <w:p w14:paraId="037053A6" w14:textId="7A632A25" w:rsidR="00A50BC8" w:rsidRPr="00B44D97" w:rsidRDefault="00A50BC8" w:rsidP="00A50BC8">
      <w:pPr>
        <w:tabs>
          <w:tab w:val="right" w:pos="9360"/>
        </w:tabs>
        <w:spacing w:after="0" w:line="100" w:lineRule="atLeast"/>
        <w:jc w:val="both"/>
        <w:rPr>
          <w:rFonts w:ascii="Courier New" w:hAnsi="Courier New" w:cs="Courier New"/>
          <w:sz w:val="18"/>
          <w:szCs w:val="18"/>
        </w:rPr>
      </w:pPr>
      <w:r w:rsidRPr="00B44D97">
        <w:rPr>
          <w:rFonts w:ascii="Courier New" w:eastAsia="Verdana" w:hAnsi="Courier New" w:cs="Courier New"/>
          <w:b/>
          <w:sz w:val="18"/>
          <w:szCs w:val="18"/>
        </w:rPr>
        <w:tab/>
      </w:r>
    </w:p>
    <w:p w14:paraId="0745B5B0" w14:textId="5E10DE4B" w:rsidR="00A50BC8" w:rsidRPr="00B44D97" w:rsidRDefault="00A50BC8" w:rsidP="00A50BC8">
      <w:pPr>
        <w:keepNext/>
        <w:spacing w:after="0" w:line="100" w:lineRule="atLeast"/>
        <w:jc w:val="both"/>
        <w:rPr>
          <w:rFonts w:ascii="Courier New" w:eastAsia="Verdana" w:hAnsi="Courier New" w:cs="Courier New"/>
          <w:b/>
          <w:sz w:val="18"/>
          <w:szCs w:val="18"/>
        </w:rPr>
      </w:pPr>
      <w:r w:rsidRPr="00B44D97">
        <w:rPr>
          <w:rFonts w:ascii="Courier New" w:eastAsia="Verdana" w:hAnsi="Courier New" w:cs="Courier New"/>
          <w:b/>
          <w:sz w:val="18"/>
          <w:szCs w:val="18"/>
        </w:rPr>
        <w:t>Project #1</w:t>
      </w:r>
    </w:p>
    <w:p w14:paraId="482CDC08" w14:textId="5311DF54" w:rsidR="002E1911" w:rsidRDefault="002E1911" w:rsidP="00A50BC8">
      <w:pPr>
        <w:keepNext/>
        <w:spacing w:after="0" w:line="100" w:lineRule="atLeast"/>
        <w:jc w:val="both"/>
        <w:rPr>
          <w:rFonts w:ascii="Courier New" w:eastAsia="Verdana" w:hAnsi="Courier New" w:cs="Courier New"/>
          <w:b/>
          <w:sz w:val="18"/>
          <w:szCs w:val="18"/>
        </w:rPr>
      </w:pPr>
    </w:p>
    <w:p w14:paraId="6FB17ED1" w14:textId="77777777" w:rsidR="00B44D97" w:rsidRPr="00B44D97" w:rsidRDefault="00B44D97" w:rsidP="00A50BC8">
      <w:pPr>
        <w:keepNext/>
        <w:spacing w:after="0" w:line="100" w:lineRule="atLeast"/>
        <w:jc w:val="both"/>
        <w:rPr>
          <w:rFonts w:ascii="Courier New" w:eastAsia="Verdana" w:hAnsi="Courier New" w:cs="Courier New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2E1911" w:rsidRPr="00B44D97" w14:paraId="3B31AD56" w14:textId="77777777" w:rsidTr="002E1911">
        <w:tc>
          <w:tcPr>
            <w:tcW w:w="1555" w:type="dxa"/>
          </w:tcPr>
          <w:p w14:paraId="0D092BAA" w14:textId="6D2E4B91" w:rsidR="002E1911" w:rsidRPr="00B44D97" w:rsidRDefault="002E1911" w:rsidP="00A50BC8">
            <w:pPr>
              <w:keepNext/>
              <w:spacing w:after="0" w:line="100" w:lineRule="atLeast"/>
              <w:jc w:val="both"/>
              <w:rPr>
                <w:rFonts w:ascii="Courier New" w:eastAsia="Verdana" w:hAnsi="Courier New" w:cs="Courier New"/>
                <w:bCs/>
                <w:sz w:val="18"/>
                <w:szCs w:val="18"/>
              </w:rPr>
            </w:pPr>
            <w:r w:rsidRPr="00B44D97">
              <w:rPr>
                <w:rFonts w:ascii="Courier New" w:eastAsia="Verdana" w:hAnsi="Courier New" w:cs="Courier New"/>
                <w:bCs/>
                <w:sz w:val="18"/>
                <w:szCs w:val="18"/>
              </w:rPr>
              <w:t xml:space="preserve">Title        </w:t>
            </w:r>
          </w:p>
        </w:tc>
        <w:tc>
          <w:tcPr>
            <w:tcW w:w="7795" w:type="dxa"/>
          </w:tcPr>
          <w:p w14:paraId="33DCDDB1" w14:textId="37AD8AD0" w:rsidR="002E1911" w:rsidRPr="00B44D97" w:rsidRDefault="002E1911" w:rsidP="00A50BC8">
            <w:pPr>
              <w:keepNext/>
              <w:spacing w:after="0" w:line="100" w:lineRule="atLeast"/>
              <w:jc w:val="both"/>
              <w:rPr>
                <w:rFonts w:ascii="Courier New" w:eastAsia="Verdana" w:hAnsi="Courier New" w:cs="Courier New"/>
                <w:b/>
                <w:sz w:val="18"/>
                <w:szCs w:val="18"/>
              </w:rPr>
            </w:pPr>
            <w:proofErr w:type="spellStart"/>
            <w:r w:rsidRPr="00B44D97">
              <w:rPr>
                <w:rFonts w:ascii="Courier New" w:eastAsia="Verdana" w:hAnsi="Courier New" w:cs="Courier New"/>
                <w:sz w:val="18"/>
                <w:szCs w:val="18"/>
              </w:rPr>
              <w:t>CLMaster</w:t>
            </w:r>
            <w:proofErr w:type="spellEnd"/>
          </w:p>
        </w:tc>
      </w:tr>
      <w:tr w:rsidR="002E1911" w:rsidRPr="00B44D97" w14:paraId="1BA734BC" w14:textId="77777777" w:rsidTr="002E1911">
        <w:tc>
          <w:tcPr>
            <w:tcW w:w="1555" w:type="dxa"/>
          </w:tcPr>
          <w:p w14:paraId="7BD39481" w14:textId="2415F7A2" w:rsidR="002E1911" w:rsidRPr="00B44D97" w:rsidRDefault="002E1911" w:rsidP="00A50BC8">
            <w:pPr>
              <w:keepNext/>
              <w:spacing w:after="0" w:line="100" w:lineRule="atLeast"/>
              <w:jc w:val="both"/>
              <w:rPr>
                <w:rFonts w:ascii="Courier New" w:eastAsia="Verdana" w:hAnsi="Courier New" w:cs="Courier New"/>
                <w:bCs/>
                <w:sz w:val="18"/>
                <w:szCs w:val="18"/>
              </w:rPr>
            </w:pPr>
            <w:r w:rsidRPr="00B44D97">
              <w:rPr>
                <w:rFonts w:ascii="Courier New" w:eastAsia="Verdana" w:hAnsi="Courier New" w:cs="Courier New"/>
                <w:bCs/>
                <w:sz w:val="18"/>
                <w:szCs w:val="18"/>
              </w:rPr>
              <w:t>Environment</w:t>
            </w:r>
          </w:p>
        </w:tc>
        <w:tc>
          <w:tcPr>
            <w:tcW w:w="7795" w:type="dxa"/>
          </w:tcPr>
          <w:p w14:paraId="7EF51803" w14:textId="505CFC2F" w:rsidR="002E1911" w:rsidRPr="00B44D97" w:rsidRDefault="002E1911" w:rsidP="00A50BC8">
            <w:pPr>
              <w:keepNext/>
              <w:spacing w:after="0" w:line="100" w:lineRule="atLeast"/>
              <w:jc w:val="both"/>
              <w:rPr>
                <w:rFonts w:ascii="Courier New" w:eastAsia="Verdana" w:hAnsi="Courier New" w:cs="Courier New"/>
                <w:b/>
                <w:sz w:val="18"/>
                <w:szCs w:val="18"/>
              </w:rPr>
            </w:pPr>
            <w:r w:rsidRPr="00B44D97">
              <w:rPr>
                <w:rFonts w:ascii="Courier New" w:eastAsia="Verdana" w:hAnsi="Courier New" w:cs="Courier New"/>
                <w:sz w:val="18"/>
                <w:szCs w:val="18"/>
              </w:rPr>
              <w:t>Co</w:t>
            </w:r>
            <w:r w:rsidRPr="00B44D97">
              <w:rPr>
                <w:rFonts w:ascii="Courier New" w:eastAsia="Trebuchet MS" w:hAnsi="Courier New" w:cs="Courier New"/>
                <w:color w:val="000000"/>
                <w:sz w:val="18"/>
                <w:szCs w:val="18"/>
              </w:rPr>
              <w:t>re java, JSP and Servlet, JDBC, Collection Framework, Java Script</w:t>
            </w:r>
            <w:r w:rsidRPr="00B44D97"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  <w:t>, HTML, CSS,</w:t>
            </w:r>
            <w:r w:rsidRPr="00B44D97">
              <w:rPr>
                <w:rFonts w:ascii="Courier New" w:eastAsia="Trebuchet MS" w:hAnsi="Courier New" w:cs="Courier New"/>
                <w:color w:val="000000"/>
                <w:sz w:val="18"/>
                <w:szCs w:val="18"/>
              </w:rPr>
              <w:t xml:space="preserve"> Struts framework, </w:t>
            </w:r>
            <w:proofErr w:type="spellStart"/>
            <w:r w:rsidRPr="00B44D97">
              <w:rPr>
                <w:rFonts w:ascii="Courier New" w:eastAsia="Trebuchet MS" w:hAnsi="Courier New" w:cs="Courier New"/>
                <w:color w:val="000000"/>
                <w:sz w:val="18"/>
                <w:szCs w:val="18"/>
              </w:rPr>
              <w:t>Wildfly</w:t>
            </w:r>
            <w:proofErr w:type="spellEnd"/>
            <w:r w:rsidRPr="00B44D97"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  <w:t xml:space="preserve"> Application</w:t>
            </w:r>
            <w:r w:rsidRPr="00B44D97">
              <w:rPr>
                <w:rFonts w:ascii="Courier New" w:eastAsia="Trebuchet MS" w:hAnsi="Courier New" w:cs="Courier New"/>
                <w:color w:val="000000"/>
                <w:sz w:val="18"/>
                <w:szCs w:val="18"/>
              </w:rPr>
              <w:t xml:space="preserve"> Server.</w:t>
            </w:r>
          </w:p>
        </w:tc>
      </w:tr>
      <w:tr w:rsidR="002E1911" w:rsidRPr="00B44D97" w14:paraId="6BC8867B" w14:textId="77777777" w:rsidTr="002E1911">
        <w:tc>
          <w:tcPr>
            <w:tcW w:w="1555" w:type="dxa"/>
          </w:tcPr>
          <w:p w14:paraId="419AE8CD" w14:textId="6EE261F0" w:rsidR="002E1911" w:rsidRPr="00B44D97" w:rsidRDefault="002E1911" w:rsidP="00A50BC8">
            <w:pPr>
              <w:keepNext/>
              <w:spacing w:after="0" w:line="100" w:lineRule="atLeast"/>
              <w:jc w:val="both"/>
              <w:rPr>
                <w:rFonts w:ascii="Courier New" w:eastAsia="Verdana" w:hAnsi="Courier New" w:cs="Courier New"/>
                <w:bCs/>
                <w:sz w:val="18"/>
                <w:szCs w:val="18"/>
              </w:rPr>
            </w:pPr>
            <w:r w:rsidRPr="00B44D97">
              <w:rPr>
                <w:rFonts w:ascii="Courier New" w:eastAsia="Verdana" w:hAnsi="Courier New" w:cs="Courier New"/>
                <w:bCs/>
                <w:sz w:val="18"/>
                <w:szCs w:val="18"/>
              </w:rPr>
              <w:t>Description</w:t>
            </w:r>
          </w:p>
        </w:tc>
        <w:tc>
          <w:tcPr>
            <w:tcW w:w="7795" w:type="dxa"/>
          </w:tcPr>
          <w:p w14:paraId="6EE1E985" w14:textId="5B59BD2E" w:rsidR="002E1911" w:rsidRPr="00B44D97" w:rsidRDefault="002E1911" w:rsidP="00A50BC8">
            <w:pPr>
              <w:keepNext/>
              <w:spacing w:after="0" w:line="100" w:lineRule="atLeast"/>
              <w:jc w:val="both"/>
              <w:rPr>
                <w:rFonts w:ascii="Courier New" w:eastAsia="Verdana" w:hAnsi="Courier New" w:cs="Courier New"/>
                <w:b/>
                <w:sz w:val="18"/>
                <w:szCs w:val="18"/>
              </w:rPr>
            </w:pPr>
            <w:proofErr w:type="spellStart"/>
            <w:r w:rsidRPr="00B44D97">
              <w:rPr>
                <w:rFonts w:ascii="Courier New" w:eastAsia="Verdana" w:hAnsi="Courier New" w:cs="Courier New"/>
                <w:sz w:val="18"/>
                <w:szCs w:val="18"/>
              </w:rPr>
              <w:t>CLMaster</w:t>
            </w:r>
            <w:proofErr w:type="spellEnd"/>
            <w:r w:rsidRPr="00B44D97">
              <w:rPr>
                <w:rFonts w:ascii="Courier New" w:eastAsia="Verdana" w:hAnsi="Courier New" w:cs="Courier New"/>
                <w:sz w:val="18"/>
                <w:szCs w:val="18"/>
              </w:rPr>
              <w:t xml:space="preserve"> is an application where it is helping clients and support people for configuration of the particular organization and user which helps to enhance the sales deals.</w:t>
            </w:r>
          </w:p>
        </w:tc>
      </w:tr>
    </w:tbl>
    <w:p w14:paraId="719115FD" w14:textId="075B07F3" w:rsidR="002E1911" w:rsidRDefault="002E1911" w:rsidP="00A50BC8">
      <w:pPr>
        <w:keepNext/>
        <w:spacing w:after="0" w:line="100" w:lineRule="atLeast"/>
        <w:jc w:val="both"/>
        <w:rPr>
          <w:rFonts w:ascii="Courier New" w:eastAsia="Verdana" w:hAnsi="Courier New" w:cs="Courier New"/>
          <w:b/>
          <w:sz w:val="18"/>
          <w:szCs w:val="18"/>
        </w:rPr>
      </w:pPr>
    </w:p>
    <w:p w14:paraId="4A4C97AB" w14:textId="77777777" w:rsidR="00B44D97" w:rsidRPr="00B44D97" w:rsidRDefault="00B44D97" w:rsidP="00A50BC8">
      <w:pPr>
        <w:keepNext/>
        <w:spacing w:after="0" w:line="100" w:lineRule="atLeast"/>
        <w:jc w:val="both"/>
        <w:rPr>
          <w:rFonts w:ascii="Courier New" w:eastAsia="Verdana" w:hAnsi="Courier New" w:cs="Courier New"/>
          <w:b/>
          <w:sz w:val="18"/>
          <w:szCs w:val="18"/>
        </w:rPr>
      </w:pPr>
    </w:p>
    <w:p w14:paraId="41C9BB46" w14:textId="77777777" w:rsidR="00A50BC8" w:rsidRPr="00B44D97" w:rsidRDefault="00A50BC8" w:rsidP="00A50BC8">
      <w:pPr>
        <w:spacing w:after="0" w:line="100" w:lineRule="atLeast"/>
        <w:rPr>
          <w:rFonts w:ascii="Courier New" w:hAnsi="Courier New" w:cs="Courier New"/>
          <w:sz w:val="18"/>
          <w:szCs w:val="18"/>
        </w:rPr>
      </w:pPr>
      <w:r w:rsidRPr="00B44D97">
        <w:rPr>
          <w:rFonts w:ascii="Courier New" w:eastAsia="Verdana" w:hAnsi="Courier New" w:cs="Courier New"/>
          <w:b/>
          <w:sz w:val="18"/>
          <w:szCs w:val="18"/>
        </w:rPr>
        <w:t xml:space="preserve">Responsibilities: </w:t>
      </w:r>
    </w:p>
    <w:p w14:paraId="7322490A" w14:textId="77636345" w:rsidR="00A50BC8" w:rsidRDefault="00A50BC8" w:rsidP="00A50BC8">
      <w:pPr>
        <w:spacing w:after="0" w:line="100" w:lineRule="atLeast"/>
        <w:jc w:val="both"/>
        <w:rPr>
          <w:rFonts w:ascii="Courier New" w:eastAsia="Verdana" w:hAnsi="Courier New" w:cs="Courier New"/>
          <w:sz w:val="18"/>
          <w:szCs w:val="18"/>
        </w:rPr>
      </w:pPr>
    </w:p>
    <w:p w14:paraId="3AE43A57" w14:textId="77777777" w:rsidR="00B44D97" w:rsidRPr="00B44D97" w:rsidRDefault="00B44D97" w:rsidP="00A50BC8">
      <w:pPr>
        <w:spacing w:after="0" w:line="100" w:lineRule="atLeast"/>
        <w:jc w:val="both"/>
        <w:rPr>
          <w:rFonts w:ascii="Courier New" w:eastAsia="Verdana" w:hAnsi="Courier New" w:cs="Courier New"/>
          <w:sz w:val="18"/>
          <w:szCs w:val="18"/>
        </w:rPr>
      </w:pPr>
    </w:p>
    <w:p w14:paraId="0558F1F5" w14:textId="52676D95" w:rsidR="00A50BC8" w:rsidRPr="00B44D97" w:rsidRDefault="00A50BC8" w:rsidP="00600169">
      <w:pPr>
        <w:widowControl w:val="0"/>
        <w:numPr>
          <w:ilvl w:val="0"/>
          <w:numId w:val="9"/>
        </w:numPr>
        <w:tabs>
          <w:tab w:val="left" w:pos="630"/>
        </w:tabs>
        <w:spacing w:after="0" w:line="100" w:lineRule="atLeast"/>
        <w:rPr>
          <w:rFonts w:ascii="Courier New" w:hAnsi="Courier New" w:cs="Courier New"/>
          <w:sz w:val="18"/>
          <w:szCs w:val="18"/>
        </w:rPr>
      </w:pPr>
      <w:r w:rsidRPr="00B44D97">
        <w:rPr>
          <w:rFonts w:ascii="Courier New" w:eastAsia="Verdana" w:hAnsi="Courier New" w:cs="Courier New"/>
          <w:color w:val="000000"/>
          <w:sz w:val="18"/>
          <w:szCs w:val="18"/>
        </w:rPr>
        <w:t>Requirement Analysis</w:t>
      </w:r>
      <w:r w:rsidR="00126D4F" w:rsidRPr="00B44D97">
        <w:rPr>
          <w:rFonts w:ascii="Courier New" w:eastAsia="Verdana" w:hAnsi="Courier New" w:cs="Courier New"/>
          <w:color w:val="000000"/>
          <w:sz w:val="18"/>
          <w:szCs w:val="18"/>
        </w:rPr>
        <w:t xml:space="preserve"> and Timeline proposal</w:t>
      </w:r>
      <w:r w:rsidRPr="00B44D97">
        <w:rPr>
          <w:rFonts w:ascii="Courier New" w:eastAsia="Verdana" w:hAnsi="Courier New" w:cs="Courier New"/>
          <w:color w:val="000000"/>
          <w:sz w:val="18"/>
          <w:szCs w:val="18"/>
        </w:rPr>
        <w:t>.</w:t>
      </w:r>
    </w:p>
    <w:p w14:paraId="4046F814" w14:textId="77777777" w:rsidR="00A50BC8" w:rsidRPr="00B44D97" w:rsidRDefault="00A50BC8" w:rsidP="00600169">
      <w:pPr>
        <w:widowControl w:val="0"/>
        <w:numPr>
          <w:ilvl w:val="0"/>
          <w:numId w:val="9"/>
        </w:numPr>
        <w:tabs>
          <w:tab w:val="left" w:pos="630"/>
        </w:tabs>
        <w:spacing w:after="0" w:line="100" w:lineRule="atLeast"/>
        <w:rPr>
          <w:rFonts w:ascii="Courier New" w:hAnsi="Courier New" w:cs="Courier New"/>
          <w:sz w:val="18"/>
          <w:szCs w:val="18"/>
        </w:rPr>
      </w:pPr>
      <w:r w:rsidRPr="00B44D97">
        <w:rPr>
          <w:rFonts w:ascii="Courier New" w:eastAsia="Verdana" w:hAnsi="Courier New" w:cs="Courier New"/>
          <w:color w:val="000000"/>
          <w:sz w:val="18"/>
          <w:szCs w:val="18"/>
        </w:rPr>
        <w:t>Creating databases and tables based on the requirement.</w:t>
      </w:r>
    </w:p>
    <w:p w14:paraId="7DA7FA51" w14:textId="6CDAED40" w:rsidR="00A50BC8" w:rsidRPr="00B44D97" w:rsidRDefault="00A50BC8" w:rsidP="00600169">
      <w:pPr>
        <w:widowControl w:val="0"/>
        <w:numPr>
          <w:ilvl w:val="0"/>
          <w:numId w:val="9"/>
        </w:numPr>
        <w:tabs>
          <w:tab w:val="left" w:pos="630"/>
        </w:tabs>
        <w:spacing w:after="0" w:line="100" w:lineRule="atLeast"/>
        <w:rPr>
          <w:rFonts w:ascii="Courier New" w:hAnsi="Courier New" w:cs="Courier New"/>
          <w:sz w:val="18"/>
          <w:szCs w:val="18"/>
        </w:rPr>
      </w:pPr>
      <w:r w:rsidRPr="00B44D97">
        <w:rPr>
          <w:rFonts w:ascii="Courier New" w:eastAsia="Verdana" w:hAnsi="Courier New" w:cs="Courier New"/>
          <w:color w:val="000000"/>
          <w:sz w:val="18"/>
          <w:szCs w:val="18"/>
        </w:rPr>
        <w:t>Major Enhancement Design</w:t>
      </w:r>
      <w:r w:rsidR="00126D4F" w:rsidRPr="00B44D97">
        <w:rPr>
          <w:rFonts w:ascii="Courier New" w:eastAsia="Verdana" w:hAnsi="Courier New" w:cs="Courier New"/>
          <w:color w:val="000000"/>
          <w:sz w:val="18"/>
          <w:szCs w:val="18"/>
        </w:rPr>
        <w:t xml:space="preserve"> and bug fixes</w:t>
      </w:r>
      <w:r w:rsidRPr="00B44D97">
        <w:rPr>
          <w:rFonts w:ascii="Courier New" w:eastAsia="Verdana" w:hAnsi="Courier New" w:cs="Courier New"/>
          <w:color w:val="000000"/>
          <w:sz w:val="18"/>
          <w:szCs w:val="18"/>
        </w:rPr>
        <w:t>.</w:t>
      </w:r>
    </w:p>
    <w:p w14:paraId="303AFA93" w14:textId="00F37684" w:rsidR="00A50BC8" w:rsidRPr="00B44D97" w:rsidRDefault="00126D4F" w:rsidP="00600169">
      <w:pPr>
        <w:widowControl w:val="0"/>
        <w:numPr>
          <w:ilvl w:val="0"/>
          <w:numId w:val="9"/>
        </w:numPr>
        <w:tabs>
          <w:tab w:val="left" w:pos="630"/>
        </w:tabs>
        <w:spacing w:after="0" w:line="100" w:lineRule="atLeast"/>
        <w:rPr>
          <w:rFonts w:ascii="Courier New" w:hAnsi="Courier New" w:cs="Courier New"/>
          <w:sz w:val="18"/>
          <w:szCs w:val="18"/>
        </w:rPr>
      </w:pPr>
      <w:r w:rsidRPr="00B44D97">
        <w:rPr>
          <w:rFonts w:ascii="Courier New" w:eastAsia="Verdana" w:hAnsi="Courier New" w:cs="Courier New"/>
          <w:color w:val="000000"/>
          <w:sz w:val="18"/>
          <w:szCs w:val="18"/>
        </w:rPr>
        <w:t>Writ</w:t>
      </w:r>
      <w:r w:rsidR="00A50BC8" w:rsidRPr="00B44D97">
        <w:rPr>
          <w:rFonts w:ascii="Courier New" w:eastAsia="Verdana" w:hAnsi="Courier New" w:cs="Courier New"/>
          <w:color w:val="000000"/>
          <w:sz w:val="18"/>
          <w:szCs w:val="18"/>
        </w:rPr>
        <w:t xml:space="preserve">ing programs </w:t>
      </w:r>
      <w:r w:rsidRPr="00B44D97">
        <w:rPr>
          <w:rFonts w:ascii="Courier New" w:eastAsia="Verdana" w:hAnsi="Courier New" w:cs="Courier New"/>
          <w:color w:val="000000"/>
          <w:sz w:val="18"/>
          <w:szCs w:val="18"/>
        </w:rPr>
        <w:t xml:space="preserve">in </w:t>
      </w:r>
      <w:proofErr w:type="spellStart"/>
      <w:proofErr w:type="gramStart"/>
      <w:r w:rsidRPr="00B44D97">
        <w:rPr>
          <w:rFonts w:ascii="Courier New" w:eastAsia="Verdana" w:hAnsi="Courier New" w:cs="Courier New"/>
          <w:color w:val="000000"/>
          <w:sz w:val="18"/>
          <w:szCs w:val="18"/>
        </w:rPr>
        <w:t>a</w:t>
      </w:r>
      <w:proofErr w:type="spellEnd"/>
      <w:proofErr w:type="gramEnd"/>
      <w:r w:rsidRPr="00B44D97">
        <w:rPr>
          <w:rFonts w:ascii="Courier New" w:eastAsia="Verdana" w:hAnsi="Courier New" w:cs="Courier New"/>
          <w:color w:val="000000"/>
          <w:sz w:val="18"/>
          <w:szCs w:val="18"/>
        </w:rPr>
        <w:t xml:space="preserve"> optimized way to fulfill the requirement</w:t>
      </w:r>
      <w:r w:rsidR="00A50BC8" w:rsidRPr="00B44D97">
        <w:rPr>
          <w:rFonts w:ascii="Courier New" w:eastAsia="Verdana" w:hAnsi="Courier New" w:cs="Courier New"/>
          <w:color w:val="000000"/>
          <w:sz w:val="18"/>
          <w:szCs w:val="18"/>
        </w:rPr>
        <w:t>.</w:t>
      </w:r>
    </w:p>
    <w:p w14:paraId="61ABAAB3" w14:textId="5D0C6A6D" w:rsidR="00A50BC8" w:rsidRPr="00B44D97" w:rsidRDefault="00126D4F" w:rsidP="00600169">
      <w:pPr>
        <w:widowControl w:val="0"/>
        <w:numPr>
          <w:ilvl w:val="0"/>
          <w:numId w:val="9"/>
        </w:numPr>
        <w:tabs>
          <w:tab w:val="left" w:pos="630"/>
        </w:tabs>
        <w:spacing w:after="0" w:line="100" w:lineRule="atLeast"/>
        <w:rPr>
          <w:rFonts w:ascii="Courier New" w:hAnsi="Courier New" w:cs="Courier New"/>
          <w:sz w:val="18"/>
          <w:szCs w:val="18"/>
        </w:rPr>
      </w:pPr>
      <w:r w:rsidRPr="00B44D97">
        <w:rPr>
          <w:rFonts w:ascii="Courier New" w:eastAsia="Verdana" w:hAnsi="Courier New" w:cs="Courier New"/>
          <w:color w:val="000000"/>
          <w:sz w:val="18"/>
          <w:szCs w:val="18"/>
        </w:rPr>
        <w:t>Mentioning the comments wherever necessary to help other developers</w:t>
      </w:r>
      <w:r w:rsidR="00A50BC8" w:rsidRPr="00B44D97">
        <w:rPr>
          <w:rFonts w:ascii="Courier New" w:eastAsia="Verdana" w:hAnsi="Courier New" w:cs="Courier New"/>
          <w:color w:val="000000"/>
          <w:sz w:val="18"/>
          <w:szCs w:val="18"/>
        </w:rPr>
        <w:t>.</w:t>
      </w:r>
    </w:p>
    <w:p w14:paraId="405BC884" w14:textId="720BE1B0" w:rsidR="00126D4F" w:rsidRPr="00B44D97" w:rsidRDefault="00126D4F" w:rsidP="00600169">
      <w:pPr>
        <w:widowControl w:val="0"/>
        <w:numPr>
          <w:ilvl w:val="0"/>
          <w:numId w:val="9"/>
        </w:numPr>
        <w:tabs>
          <w:tab w:val="left" w:pos="630"/>
        </w:tabs>
        <w:spacing w:after="0" w:line="100" w:lineRule="atLeast"/>
        <w:rPr>
          <w:rFonts w:ascii="Courier New" w:hAnsi="Courier New" w:cs="Courier New"/>
          <w:sz w:val="18"/>
          <w:szCs w:val="18"/>
        </w:rPr>
      </w:pPr>
      <w:r w:rsidRPr="00B44D97">
        <w:rPr>
          <w:rFonts w:ascii="Courier New" w:eastAsia="Verdana" w:hAnsi="Courier New" w:cs="Courier New"/>
          <w:color w:val="000000"/>
          <w:sz w:val="18"/>
          <w:szCs w:val="18"/>
        </w:rPr>
        <w:t>Documentation in the GitHub.</w:t>
      </w:r>
    </w:p>
    <w:p w14:paraId="31B12042" w14:textId="3D9DA696" w:rsidR="00126D4F" w:rsidRDefault="00126D4F" w:rsidP="00126D4F">
      <w:pPr>
        <w:widowControl w:val="0"/>
        <w:tabs>
          <w:tab w:val="left" w:pos="630"/>
        </w:tabs>
        <w:spacing w:after="0" w:line="100" w:lineRule="atLeast"/>
        <w:ind w:left="630"/>
        <w:rPr>
          <w:rFonts w:ascii="Courier New" w:hAnsi="Courier New" w:cs="Courier New"/>
          <w:sz w:val="18"/>
          <w:szCs w:val="18"/>
        </w:rPr>
      </w:pPr>
    </w:p>
    <w:p w14:paraId="640C9C56" w14:textId="77777777" w:rsidR="00B44D97" w:rsidRPr="00B44D97" w:rsidRDefault="00B44D97" w:rsidP="00126D4F">
      <w:pPr>
        <w:widowControl w:val="0"/>
        <w:tabs>
          <w:tab w:val="left" w:pos="630"/>
        </w:tabs>
        <w:spacing w:after="0" w:line="100" w:lineRule="atLeast"/>
        <w:ind w:left="630"/>
        <w:rPr>
          <w:rFonts w:ascii="Courier New" w:hAnsi="Courier New" w:cs="Courier New"/>
          <w:sz w:val="18"/>
          <w:szCs w:val="18"/>
        </w:rPr>
      </w:pPr>
    </w:p>
    <w:p w14:paraId="1EDFE705" w14:textId="6907D810" w:rsidR="00A50BC8" w:rsidRPr="00B44D97" w:rsidRDefault="00A50BC8" w:rsidP="00A50BC8">
      <w:pPr>
        <w:keepNext/>
        <w:spacing w:after="0" w:line="100" w:lineRule="atLeast"/>
        <w:jc w:val="both"/>
        <w:rPr>
          <w:rFonts w:ascii="Courier New" w:eastAsia="Verdana" w:hAnsi="Courier New" w:cs="Courier New"/>
          <w:b/>
          <w:sz w:val="18"/>
          <w:szCs w:val="18"/>
        </w:rPr>
      </w:pPr>
      <w:r w:rsidRPr="00B44D97">
        <w:rPr>
          <w:rFonts w:ascii="Courier New" w:eastAsia="Verdana" w:hAnsi="Courier New" w:cs="Courier New"/>
          <w:b/>
          <w:sz w:val="18"/>
          <w:szCs w:val="18"/>
        </w:rPr>
        <w:t>Project #</w:t>
      </w:r>
      <w:r w:rsidR="00126D4F" w:rsidRPr="00B44D97">
        <w:rPr>
          <w:rFonts w:ascii="Courier New" w:eastAsia="Verdana" w:hAnsi="Courier New" w:cs="Courier New"/>
          <w:b/>
          <w:sz w:val="18"/>
          <w:szCs w:val="18"/>
        </w:rPr>
        <w:t>2</w:t>
      </w:r>
    </w:p>
    <w:p w14:paraId="6CF8C476" w14:textId="609EE136" w:rsidR="00600169" w:rsidRDefault="00600169" w:rsidP="00A50BC8">
      <w:pPr>
        <w:keepNext/>
        <w:spacing w:after="0" w:line="100" w:lineRule="atLeast"/>
        <w:jc w:val="both"/>
        <w:rPr>
          <w:rFonts w:ascii="Courier New" w:hAnsi="Courier New" w:cs="Courier New"/>
          <w:sz w:val="18"/>
          <w:szCs w:val="18"/>
        </w:rPr>
      </w:pPr>
    </w:p>
    <w:p w14:paraId="4A32CB01" w14:textId="77777777" w:rsidR="00B44D97" w:rsidRPr="00B44D97" w:rsidRDefault="00B44D97" w:rsidP="00A50BC8">
      <w:pPr>
        <w:keepNext/>
        <w:spacing w:after="0" w:line="100" w:lineRule="atLeast"/>
        <w:jc w:val="both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2E1911" w:rsidRPr="00B44D97" w14:paraId="58F338D3" w14:textId="77777777" w:rsidTr="00FE4B37">
        <w:tc>
          <w:tcPr>
            <w:tcW w:w="1555" w:type="dxa"/>
          </w:tcPr>
          <w:p w14:paraId="55304CA7" w14:textId="77777777" w:rsidR="002E1911" w:rsidRPr="00B44D97" w:rsidRDefault="002E1911" w:rsidP="00FE4B37">
            <w:pPr>
              <w:keepNext/>
              <w:spacing w:after="0" w:line="100" w:lineRule="atLeast"/>
              <w:jc w:val="both"/>
              <w:rPr>
                <w:rFonts w:ascii="Courier New" w:eastAsia="Verdana" w:hAnsi="Courier New" w:cs="Courier New"/>
                <w:bCs/>
                <w:sz w:val="18"/>
                <w:szCs w:val="18"/>
              </w:rPr>
            </w:pPr>
            <w:r w:rsidRPr="00B44D97">
              <w:rPr>
                <w:rFonts w:ascii="Courier New" w:eastAsia="Verdana" w:hAnsi="Courier New" w:cs="Courier New"/>
                <w:bCs/>
                <w:sz w:val="18"/>
                <w:szCs w:val="18"/>
              </w:rPr>
              <w:t xml:space="preserve">Title        </w:t>
            </w:r>
          </w:p>
        </w:tc>
        <w:tc>
          <w:tcPr>
            <w:tcW w:w="7795" w:type="dxa"/>
          </w:tcPr>
          <w:p w14:paraId="38F98F17" w14:textId="3EFE7AA8" w:rsidR="002E1911" w:rsidRPr="00B44D97" w:rsidRDefault="002E1911" w:rsidP="00FE4B37">
            <w:pPr>
              <w:keepNext/>
              <w:spacing w:after="0" w:line="100" w:lineRule="atLeast"/>
              <w:jc w:val="both"/>
              <w:rPr>
                <w:rFonts w:ascii="Courier New" w:eastAsia="Verdana" w:hAnsi="Courier New" w:cs="Courier New"/>
                <w:b/>
                <w:sz w:val="18"/>
                <w:szCs w:val="18"/>
              </w:rPr>
            </w:pPr>
            <w:r w:rsidRPr="00B44D97">
              <w:rPr>
                <w:rFonts w:ascii="Courier New" w:eastAsia="Verdana" w:hAnsi="Courier New" w:cs="Courier New"/>
                <w:sz w:val="18"/>
                <w:szCs w:val="18"/>
              </w:rPr>
              <w:t>Cadence</w:t>
            </w:r>
          </w:p>
        </w:tc>
      </w:tr>
      <w:tr w:rsidR="002E1911" w:rsidRPr="00B44D97" w14:paraId="722BE657" w14:textId="77777777" w:rsidTr="00FE4B37">
        <w:tc>
          <w:tcPr>
            <w:tcW w:w="1555" w:type="dxa"/>
          </w:tcPr>
          <w:p w14:paraId="05D7DDD5" w14:textId="77777777" w:rsidR="002E1911" w:rsidRPr="00B44D97" w:rsidRDefault="002E1911" w:rsidP="00FE4B37">
            <w:pPr>
              <w:keepNext/>
              <w:spacing w:after="0" w:line="100" w:lineRule="atLeast"/>
              <w:jc w:val="both"/>
              <w:rPr>
                <w:rFonts w:ascii="Courier New" w:eastAsia="Verdana" w:hAnsi="Courier New" w:cs="Courier New"/>
                <w:bCs/>
                <w:sz w:val="18"/>
                <w:szCs w:val="18"/>
              </w:rPr>
            </w:pPr>
            <w:r w:rsidRPr="00B44D97">
              <w:rPr>
                <w:rFonts w:ascii="Courier New" w:eastAsia="Verdana" w:hAnsi="Courier New" w:cs="Courier New"/>
                <w:bCs/>
                <w:sz w:val="18"/>
                <w:szCs w:val="18"/>
              </w:rPr>
              <w:t>Environment</w:t>
            </w:r>
          </w:p>
        </w:tc>
        <w:tc>
          <w:tcPr>
            <w:tcW w:w="7795" w:type="dxa"/>
          </w:tcPr>
          <w:p w14:paraId="4565EC6D" w14:textId="1E667715" w:rsidR="002E1911" w:rsidRPr="00B44D97" w:rsidRDefault="002E1911" w:rsidP="00FE4B37">
            <w:pPr>
              <w:keepNext/>
              <w:spacing w:after="0" w:line="100" w:lineRule="atLeast"/>
              <w:jc w:val="both"/>
              <w:rPr>
                <w:rFonts w:ascii="Courier New" w:eastAsia="Verdana" w:hAnsi="Courier New" w:cs="Courier New"/>
                <w:b/>
                <w:sz w:val="18"/>
                <w:szCs w:val="18"/>
              </w:rPr>
            </w:pPr>
            <w:r w:rsidRPr="00B44D97">
              <w:rPr>
                <w:rFonts w:ascii="Courier New" w:eastAsia="Verdana" w:hAnsi="Courier New" w:cs="Courier New"/>
                <w:sz w:val="18"/>
                <w:szCs w:val="18"/>
              </w:rPr>
              <w:t xml:space="preserve">Core Java, </w:t>
            </w:r>
            <w:r w:rsidRPr="00B44D97">
              <w:rPr>
                <w:rFonts w:ascii="Courier New" w:eastAsia="Trebuchet MS" w:hAnsi="Courier New" w:cs="Courier New"/>
                <w:color w:val="000000"/>
                <w:sz w:val="18"/>
                <w:szCs w:val="18"/>
              </w:rPr>
              <w:t xml:space="preserve">Collection Framework, </w:t>
            </w:r>
            <w:proofErr w:type="spellStart"/>
            <w:r w:rsidRPr="00B44D97">
              <w:rPr>
                <w:rFonts w:ascii="Courier New" w:eastAsia="Trebuchet MS" w:hAnsi="Courier New" w:cs="Courier New"/>
                <w:color w:val="000000"/>
                <w:sz w:val="18"/>
                <w:szCs w:val="18"/>
              </w:rPr>
              <w:t>Springboot</w:t>
            </w:r>
            <w:proofErr w:type="spellEnd"/>
            <w:r w:rsidRPr="00B44D97">
              <w:rPr>
                <w:rFonts w:ascii="Courier New" w:eastAsia="Trebuchet MS" w:hAnsi="Courier New" w:cs="Courier New"/>
                <w:color w:val="000000"/>
                <w:sz w:val="18"/>
                <w:szCs w:val="18"/>
              </w:rPr>
              <w:t>, JPA</w:t>
            </w:r>
            <w:r w:rsidR="0032268F">
              <w:rPr>
                <w:rFonts w:ascii="Courier New" w:eastAsia="Trebuchet MS" w:hAnsi="Courier New" w:cs="Courier New"/>
                <w:color w:val="000000"/>
                <w:sz w:val="18"/>
                <w:szCs w:val="18"/>
              </w:rPr>
              <w:t xml:space="preserve"> / </w:t>
            </w:r>
            <w:r w:rsidRPr="00B44D97">
              <w:rPr>
                <w:rFonts w:ascii="Courier New" w:eastAsia="Trebuchet MS" w:hAnsi="Courier New" w:cs="Courier New"/>
                <w:color w:val="000000"/>
                <w:sz w:val="18"/>
                <w:szCs w:val="18"/>
              </w:rPr>
              <w:t>Hibernate, Pos</w:t>
            </w:r>
            <w:r w:rsidR="0032268F">
              <w:rPr>
                <w:rFonts w:ascii="Courier New" w:eastAsia="Trebuchet MS" w:hAnsi="Courier New" w:cs="Courier New"/>
                <w:color w:val="000000"/>
                <w:sz w:val="18"/>
                <w:szCs w:val="18"/>
              </w:rPr>
              <w:t>t</w:t>
            </w:r>
            <w:r w:rsidRPr="00B44D97">
              <w:rPr>
                <w:rFonts w:ascii="Courier New" w:eastAsia="Trebuchet MS" w:hAnsi="Courier New" w:cs="Courier New"/>
                <w:color w:val="000000"/>
                <w:sz w:val="18"/>
                <w:szCs w:val="18"/>
              </w:rPr>
              <w:t xml:space="preserve">gres, Postman, </w:t>
            </w:r>
            <w:proofErr w:type="spellStart"/>
            <w:r w:rsidRPr="00B44D97">
              <w:rPr>
                <w:rFonts w:ascii="Courier New" w:eastAsia="Trebuchet MS" w:hAnsi="Courier New" w:cs="Courier New"/>
                <w:color w:val="000000"/>
                <w:sz w:val="18"/>
                <w:szCs w:val="18"/>
              </w:rPr>
              <w:t>Wildfly</w:t>
            </w:r>
            <w:proofErr w:type="spellEnd"/>
            <w:r w:rsidRPr="00B44D97">
              <w:rPr>
                <w:rFonts w:ascii="Courier New" w:eastAsia="Verdana" w:hAnsi="Courier New" w:cs="Courier New"/>
                <w:color w:val="000000"/>
                <w:sz w:val="18"/>
                <w:szCs w:val="18"/>
              </w:rPr>
              <w:t xml:space="preserve"> Application</w:t>
            </w:r>
            <w:r w:rsidRPr="00B44D97">
              <w:rPr>
                <w:rFonts w:ascii="Courier New" w:eastAsia="Trebuchet MS" w:hAnsi="Courier New" w:cs="Courier New"/>
                <w:color w:val="000000"/>
                <w:sz w:val="18"/>
                <w:szCs w:val="18"/>
              </w:rPr>
              <w:t xml:space="preserve"> Server</w:t>
            </w:r>
            <w:r w:rsidR="0032268F">
              <w:rPr>
                <w:rFonts w:ascii="Courier New" w:eastAsia="Trebuchet MS" w:hAnsi="Courier New" w:cs="Courier New"/>
                <w:color w:val="000000"/>
                <w:sz w:val="18"/>
                <w:szCs w:val="18"/>
              </w:rPr>
              <w:t>, Git</w:t>
            </w:r>
            <w:r w:rsidRPr="00B44D97">
              <w:rPr>
                <w:rFonts w:ascii="Courier New" w:eastAsia="Trebuchet MS" w:hAnsi="Courier New" w:cs="Courier New"/>
                <w:color w:val="000000"/>
                <w:sz w:val="18"/>
                <w:szCs w:val="18"/>
              </w:rPr>
              <w:t>.</w:t>
            </w:r>
          </w:p>
        </w:tc>
      </w:tr>
      <w:tr w:rsidR="002E1911" w:rsidRPr="00B44D97" w14:paraId="4E08C6BE" w14:textId="77777777" w:rsidTr="00FE4B37">
        <w:tc>
          <w:tcPr>
            <w:tcW w:w="1555" w:type="dxa"/>
          </w:tcPr>
          <w:p w14:paraId="19308228" w14:textId="77777777" w:rsidR="002E1911" w:rsidRPr="00B44D97" w:rsidRDefault="002E1911" w:rsidP="00FE4B37">
            <w:pPr>
              <w:keepNext/>
              <w:spacing w:after="0" w:line="100" w:lineRule="atLeast"/>
              <w:jc w:val="both"/>
              <w:rPr>
                <w:rFonts w:ascii="Courier New" w:eastAsia="Verdana" w:hAnsi="Courier New" w:cs="Courier New"/>
                <w:bCs/>
                <w:sz w:val="18"/>
                <w:szCs w:val="18"/>
              </w:rPr>
            </w:pPr>
            <w:r w:rsidRPr="00B44D97">
              <w:rPr>
                <w:rFonts w:ascii="Courier New" w:eastAsia="Verdana" w:hAnsi="Courier New" w:cs="Courier New"/>
                <w:bCs/>
                <w:sz w:val="18"/>
                <w:szCs w:val="18"/>
              </w:rPr>
              <w:t>Description</w:t>
            </w:r>
          </w:p>
        </w:tc>
        <w:tc>
          <w:tcPr>
            <w:tcW w:w="7795" w:type="dxa"/>
          </w:tcPr>
          <w:p w14:paraId="74FDF765" w14:textId="2E42587D" w:rsidR="002E1911" w:rsidRPr="00B44D97" w:rsidRDefault="002E1911" w:rsidP="00FE4B37">
            <w:pPr>
              <w:keepNext/>
              <w:spacing w:after="0" w:line="100" w:lineRule="atLeast"/>
              <w:jc w:val="both"/>
              <w:rPr>
                <w:rFonts w:ascii="Courier New" w:eastAsia="Verdana" w:hAnsi="Courier New" w:cs="Courier New"/>
                <w:bCs/>
                <w:sz w:val="18"/>
                <w:szCs w:val="18"/>
              </w:rPr>
            </w:pPr>
            <w:r w:rsidRPr="00B44D97">
              <w:rPr>
                <w:rFonts w:ascii="Courier New" w:eastAsia="Verdana" w:hAnsi="Courier New" w:cs="Courier New"/>
                <w:bCs/>
                <w:sz w:val="18"/>
                <w:szCs w:val="18"/>
              </w:rPr>
              <w:t xml:space="preserve">Cadence is a sales engagement platform </w:t>
            </w:r>
            <w:proofErr w:type="gramStart"/>
            <w:r w:rsidRPr="00B44D97">
              <w:rPr>
                <w:rFonts w:ascii="Courier New" w:eastAsia="Verdana" w:hAnsi="Courier New" w:cs="Courier New"/>
                <w:bCs/>
                <w:sz w:val="18"/>
                <w:szCs w:val="18"/>
              </w:rPr>
              <w:t>where</w:t>
            </w:r>
            <w:proofErr w:type="gramEnd"/>
            <w:r w:rsidRPr="00B44D97">
              <w:rPr>
                <w:rFonts w:ascii="Courier New" w:eastAsia="Verdana" w:hAnsi="Courier New" w:cs="Courier New"/>
                <w:bCs/>
                <w:sz w:val="18"/>
                <w:szCs w:val="18"/>
              </w:rPr>
              <w:t xml:space="preserve"> engaging the prospects through frequent emails and calls.</w:t>
            </w:r>
          </w:p>
        </w:tc>
      </w:tr>
    </w:tbl>
    <w:p w14:paraId="358CA212" w14:textId="19A2BEE8" w:rsidR="00A50BC8" w:rsidRDefault="00A50BC8" w:rsidP="00A50BC8">
      <w:pPr>
        <w:tabs>
          <w:tab w:val="left" w:pos="435"/>
        </w:tabs>
        <w:spacing w:after="0" w:line="100" w:lineRule="atLeast"/>
        <w:rPr>
          <w:rFonts w:ascii="Courier New" w:eastAsia="Verdana" w:hAnsi="Courier New" w:cs="Courier New"/>
          <w:b/>
          <w:sz w:val="18"/>
          <w:szCs w:val="18"/>
        </w:rPr>
      </w:pPr>
    </w:p>
    <w:p w14:paraId="13828015" w14:textId="77777777" w:rsidR="00B44D97" w:rsidRPr="00B44D97" w:rsidRDefault="00B44D97" w:rsidP="00A50BC8">
      <w:pPr>
        <w:tabs>
          <w:tab w:val="left" w:pos="435"/>
        </w:tabs>
        <w:spacing w:after="0" w:line="100" w:lineRule="atLeast"/>
        <w:rPr>
          <w:rFonts w:ascii="Courier New" w:eastAsia="Verdana" w:hAnsi="Courier New" w:cs="Courier New"/>
          <w:b/>
          <w:sz w:val="18"/>
          <w:szCs w:val="18"/>
        </w:rPr>
      </w:pPr>
    </w:p>
    <w:p w14:paraId="6F3257B1" w14:textId="237F59B8" w:rsidR="00A50BC8" w:rsidRPr="00B44D97" w:rsidRDefault="00A50BC8" w:rsidP="00A50BC8">
      <w:pPr>
        <w:spacing w:after="0" w:line="100" w:lineRule="atLeast"/>
        <w:rPr>
          <w:rFonts w:ascii="Courier New" w:eastAsia="Verdana" w:hAnsi="Courier New" w:cs="Courier New"/>
          <w:b/>
          <w:sz w:val="18"/>
          <w:szCs w:val="18"/>
        </w:rPr>
      </w:pPr>
      <w:r w:rsidRPr="00B44D97">
        <w:rPr>
          <w:rFonts w:ascii="Courier New" w:eastAsia="Verdana" w:hAnsi="Courier New" w:cs="Courier New"/>
          <w:b/>
          <w:sz w:val="18"/>
          <w:szCs w:val="18"/>
        </w:rPr>
        <w:t>Responsibilities:</w:t>
      </w:r>
    </w:p>
    <w:p w14:paraId="67A1ABA7" w14:textId="10786924" w:rsidR="002E1911" w:rsidRDefault="002E1911" w:rsidP="00A50BC8">
      <w:pPr>
        <w:spacing w:after="0" w:line="100" w:lineRule="atLeast"/>
        <w:rPr>
          <w:rFonts w:ascii="Courier New" w:eastAsia="Verdana" w:hAnsi="Courier New" w:cs="Courier New"/>
          <w:b/>
          <w:sz w:val="18"/>
          <w:szCs w:val="18"/>
        </w:rPr>
      </w:pPr>
    </w:p>
    <w:p w14:paraId="766656CD" w14:textId="77777777" w:rsidR="00B44D97" w:rsidRPr="00B44D97" w:rsidRDefault="00B44D97" w:rsidP="00A50BC8">
      <w:pPr>
        <w:spacing w:after="0" w:line="100" w:lineRule="atLeast"/>
        <w:rPr>
          <w:rFonts w:ascii="Courier New" w:eastAsia="Verdana" w:hAnsi="Courier New" w:cs="Courier New"/>
          <w:b/>
          <w:sz w:val="18"/>
          <w:szCs w:val="18"/>
        </w:rPr>
      </w:pPr>
    </w:p>
    <w:p w14:paraId="493FA068" w14:textId="77777777" w:rsidR="002E1911" w:rsidRPr="00B44D97" w:rsidRDefault="002E1911" w:rsidP="00600169">
      <w:pPr>
        <w:widowControl w:val="0"/>
        <w:numPr>
          <w:ilvl w:val="0"/>
          <w:numId w:val="10"/>
        </w:numPr>
        <w:tabs>
          <w:tab w:val="left" w:pos="630"/>
        </w:tabs>
        <w:spacing w:after="0" w:line="100" w:lineRule="atLeast"/>
        <w:rPr>
          <w:rFonts w:ascii="Courier New" w:hAnsi="Courier New" w:cs="Courier New"/>
          <w:sz w:val="18"/>
          <w:szCs w:val="18"/>
        </w:rPr>
      </w:pPr>
      <w:r w:rsidRPr="00B44D97">
        <w:rPr>
          <w:rFonts w:ascii="Courier New" w:eastAsia="Verdana" w:hAnsi="Courier New" w:cs="Courier New"/>
          <w:color w:val="000000"/>
          <w:sz w:val="18"/>
          <w:szCs w:val="18"/>
        </w:rPr>
        <w:t>Requirement Analysis and Timeline proposal.</w:t>
      </w:r>
    </w:p>
    <w:p w14:paraId="28F98116" w14:textId="77777777" w:rsidR="002E1911" w:rsidRPr="00B44D97" w:rsidRDefault="002E1911" w:rsidP="00600169">
      <w:pPr>
        <w:widowControl w:val="0"/>
        <w:numPr>
          <w:ilvl w:val="0"/>
          <w:numId w:val="10"/>
        </w:numPr>
        <w:tabs>
          <w:tab w:val="left" w:pos="630"/>
        </w:tabs>
        <w:spacing w:after="0" w:line="100" w:lineRule="atLeast"/>
        <w:rPr>
          <w:rFonts w:ascii="Courier New" w:hAnsi="Courier New" w:cs="Courier New"/>
          <w:sz w:val="18"/>
          <w:szCs w:val="18"/>
        </w:rPr>
      </w:pPr>
      <w:r w:rsidRPr="00B44D97">
        <w:rPr>
          <w:rFonts w:ascii="Courier New" w:eastAsia="Verdana" w:hAnsi="Courier New" w:cs="Courier New"/>
          <w:color w:val="000000"/>
          <w:sz w:val="18"/>
          <w:szCs w:val="18"/>
        </w:rPr>
        <w:t>Creating databases and tables based on the requirement.</w:t>
      </w:r>
    </w:p>
    <w:p w14:paraId="06D9F187" w14:textId="2168DF54" w:rsidR="002E1911" w:rsidRPr="00B44D97" w:rsidRDefault="00600169" w:rsidP="00600169">
      <w:pPr>
        <w:widowControl w:val="0"/>
        <w:numPr>
          <w:ilvl w:val="0"/>
          <w:numId w:val="10"/>
        </w:numPr>
        <w:tabs>
          <w:tab w:val="left" w:pos="630"/>
        </w:tabs>
        <w:spacing w:after="0" w:line="100" w:lineRule="atLeast"/>
        <w:rPr>
          <w:rFonts w:ascii="Courier New" w:hAnsi="Courier New" w:cs="Courier New"/>
          <w:sz w:val="18"/>
          <w:szCs w:val="18"/>
        </w:rPr>
      </w:pPr>
      <w:r w:rsidRPr="00B44D97">
        <w:rPr>
          <w:rFonts w:ascii="Courier New" w:eastAsia="Verdana" w:hAnsi="Courier New" w:cs="Courier New"/>
          <w:color w:val="000000"/>
          <w:sz w:val="18"/>
          <w:szCs w:val="18"/>
        </w:rPr>
        <w:t>Implementing required classes in the respective packages like Controller, Service, DAO, Repository, Entity &amp; DTO</w:t>
      </w:r>
      <w:r w:rsidR="002E1911" w:rsidRPr="00B44D97">
        <w:rPr>
          <w:rFonts w:ascii="Courier New" w:eastAsia="Verdana" w:hAnsi="Courier New" w:cs="Courier New"/>
          <w:color w:val="000000"/>
          <w:sz w:val="18"/>
          <w:szCs w:val="18"/>
        </w:rPr>
        <w:t>.</w:t>
      </w:r>
    </w:p>
    <w:p w14:paraId="721374EC" w14:textId="77777777" w:rsidR="002E1911" w:rsidRPr="00B44D97" w:rsidRDefault="002E1911" w:rsidP="00600169">
      <w:pPr>
        <w:widowControl w:val="0"/>
        <w:numPr>
          <w:ilvl w:val="0"/>
          <w:numId w:val="10"/>
        </w:numPr>
        <w:tabs>
          <w:tab w:val="left" w:pos="630"/>
        </w:tabs>
        <w:spacing w:after="0" w:line="100" w:lineRule="atLeast"/>
        <w:rPr>
          <w:rFonts w:ascii="Courier New" w:hAnsi="Courier New" w:cs="Courier New"/>
          <w:sz w:val="18"/>
          <w:szCs w:val="18"/>
        </w:rPr>
      </w:pPr>
      <w:r w:rsidRPr="00B44D97">
        <w:rPr>
          <w:rFonts w:ascii="Courier New" w:eastAsia="Verdana" w:hAnsi="Courier New" w:cs="Courier New"/>
          <w:color w:val="000000"/>
          <w:sz w:val="18"/>
          <w:szCs w:val="18"/>
        </w:rPr>
        <w:t xml:space="preserve">Writing programs in </w:t>
      </w:r>
      <w:proofErr w:type="spellStart"/>
      <w:proofErr w:type="gramStart"/>
      <w:r w:rsidRPr="00B44D97">
        <w:rPr>
          <w:rFonts w:ascii="Courier New" w:eastAsia="Verdana" w:hAnsi="Courier New" w:cs="Courier New"/>
          <w:color w:val="000000"/>
          <w:sz w:val="18"/>
          <w:szCs w:val="18"/>
        </w:rPr>
        <w:t>a</w:t>
      </w:r>
      <w:proofErr w:type="spellEnd"/>
      <w:proofErr w:type="gramEnd"/>
      <w:r w:rsidRPr="00B44D97">
        <w:rPr>
          <w:rFonts w:ascii="Courier New" w:eastAsia="Verdana" w:hAnsi="Courier New" w:cs="Courier New"/>
          <w:color w:val="000000"/>
          <w:sz w:val="18"/>
          <w:szCs w:val="18"/>
        </w:rPr>
        <w:t xml:space="preserve"> optimized way to fulfill the requirement.</w:t>
      </w:r>
    </w:p>
    <w:p w14:paraId="6F797A5E" w14:textId="77777777" w:rsidR="002E1911" w:rsidRPr="00B44D97" w:rsidRDefault="002E1911" w:rsidP="00600169">
      <w:pPr>
        <w:widowControl w:val="0"/>
        <w:numPr>
          <w:ilvl w:val="0"/>
          <w:numId w:val="10"/>
        </w:numPr>
        <w:tabs>
          <w:tab w:val="left" w:pos="630"/>
        </w:tabs>
        <w:spacing w:after="0" w:line="100" w:lineRule="atLeast"/>
        <w:rPr>
          <w:rFonts w:ascii="Courier New" w:hAnsi="Courier New" w:cs="Courier New"/>
          <w:sz w:val="18"/>
          <w:szCs w:val="18"/>
        </w:rPr>
      </w:pPr>
      <w:r w:rsidRPr="00B44D97">
        <w:rPr>
          <w:rFonts w:ascii="Courier New" w:eastAsia="Verdana" w:hAnsi="Courier New" w:cs="Courier New"/>
          <w:color w:val="000000"/>
          <w:sz w:val="18"/>
          <w:szCs w:val="18"/>
        </w:rPr>
        <w:t>Mentioning the comments wherever necessary to help other developers.</w:t>
      </w:r>
    </w:p>
    <w:p w14:paraId="6F3A51FC" w14:textId="77777777" w:rsidR="00600169" w:rsidRPr="00B44D97" w:rsidRDefault="002E1911" w:rsidP="00600169">
      <w:pPr>
        <w:widowControl w:val="0"/>
        <w:numPr>
          <w:ilvl w:val="0"/>
          <w:numId w:val="10"/>
        </w:numPr>
        <w:tabs>
          <w:tab w:val="left" w:pos="630"/>
        </w:tabs>
        <w:spacing w:after="0" w:line="100" w:lineRule="atLeast"/>
        <w:rPr>
          <w:rFonts w:ascii="Courier New" w:hAnsi="Courier New" w:cs="Courier New"/>
          <w:sz w:val="18"/>
          <w:szCs w:val="18"/>
        </w:rPr>
      </w:pPr>
      <w:r w:rsidRPr="00B44D97">
        <w:rPr>
          <w:rFonts w:ascii="Courier New" w:eastAsia="Verdana" w:hAnsi="Courier New" w:cs="Courier New"/>
          <w:color w:val="000000"/>
          <w:sz w:val="18"/>
          <w:szCs w:val="18"/>
        </w:rPr>
        <w:t xml:space="preserve">Documentation in the </w:t>
      </w:r>
      <w:r w:rsidR="00600169" w:rsidRPr="00B44D97">
        <w:rPr>
          <w:rFonts w:ascii="Courier New" w:eastAsia="Verdana" w:hAnsi="Courier New" w:cs="Courier New"/>
          <w:color w:val="000000"/>
          <w:sz w:val="18"/>
          <w:szCs w:val="18"/>
        </w:rPr>
        <w:t xml:space="preserve">Postman &amp; </w:t>
      </w:r>
      <w:proofErr w:type="spellStart"/>
      <w:r w:rsidR="00600169" w:rsidRPr="00B44D97">
        <w:rPr>
          <w:rFonts w:ascii="Courier New" w:eastAsia="Verdana" w:hAnsi="Courier New" w:cs="Courier New"/>
          <w:color w:val="000000"/>
          <w:sz w:val="18"/>
          <w:szCs w:val="18"/>
        </w:rPr>
        <w:t>Github</w:t>
      </w:r>
      <w:proofErr w:type="spellEnd"/>
      <w:r w:rsidR="00600169" w:rsidRPr="00B44D97">
        <w:rPr>
          <w:rFonts w:ascii="Courier New" w:eastAsia="Verdana" w:hAnsi="Courier New" w:cs="Courier New"/>
          <w:color w:val="000000"/>
          <w:sz w:val="18"/>
          <w:szCs w:val="18"/>
        </w:rPr>
        <w:t xml:space="preserve"> readme file</w:t>
      </w:r>
      <w:r w:rsidRPr="00B44D97">
        <w:rPr>
          <w:rFonts w:ascii="Courier New" w:eastAsia="Verdana" w:hAnsi="Courier New" w:cs="Courier New"/>
          <w:color w:val="000000"/>
          <w:sz w:val="18"/>
          <w:szCs w:val="18"/>
        </w:rPr>
        <w:t>.</w:t>
      </w:r>
    </w:p>
    <w:p w14:paraId="09BC1C84" w14:textId="2B6831E0" w:rsidR="00A50BC8" w:rsidRPr="00B44D97" w:rsidRDefault="00A50BC8" w:rsidP="00600169">
      <w:pPr>
        <w:widowControl w:val="0"/>
        <w:numPr>
          <w:ilvl w:val="0"/>
          <w:numId w:val="10"/>
        </w:numPr>
        <w:tabs>
          <w:tab w:val="left" w:pos="630"/>
        </w:tabs>
        <w:spacing w:after="0" w:line="100" w:lineRule="atLeast"/>
        <w:rPr>
          <w:rFonts w:ascii="Courier New" w:hAnsi="Courier New" w:cs="Courier New"/>
          <w:sz w:val="18"/>
          <w:szCs w:val="18"/>
        </w:rPr>
      </w:pPr>
      <w:r w:rsidRPr="00B44D97">
        <w:rPr>
          <w:rFonts w:ascii="Courier New" w:eastAsia="Verdana" w:hAnsi="Courier New" w:cs="Courier New"/>
          <w:color w:val="000000"/>
          <w:sz w:val="18"/>
          <w:szCs w:val="18"/>
        </w:rPr>
        <w:t>Unit testing.</w:t>
      </w:r>
    </w:p>
    <w:p w14:paraId="574E25A1" w14:textId="63A4FFBB" w:rsidR="00600169" w:rsidRPr="00B44D97" w:rsidRDefault="00600169" w:rsidP="00600169">
      <w:pPr>
        <w:widowControl w:val="0"/>
        <w:numPr>
          <w:ilvl w:val="0"/>
          <w:numId w:val="10"/>
        </w:numPr>
        <w:tabs>
          <w:tab w:val="left" w:pos="630"/>
        </w:tabs>
        <w:spacing w:after="0" w:line="100" w:lineRule="atLeast"/>
        <w:rPr>
          <w:rFonts w:ascii="Courier New" w:hAnsi="Courier New" w:cs="Courier New"/>
          <w:sz w:val="18"/>
          <w:szCs w:val="18"/>
        </w:rPr>
      </w:pPr>
      <w:r w:rsidRPr="00B44D97">
        <w:rPr>
          <w:rFonts w:ascii="Courier New" w:eastAsia="Verdana" w:hAnsi="Courier New" w:cs="Courier New"/>
          <w:color w:val="000000"/>
          <w:sz w:val="18"/>
          <w:szCs w:val="18"/>
        </w:rPr>
        <w:t xml:space="preserve">For bug fixes, analyzing the root cause and writing test cases and proceed for fixes. </w:t>
      </w:r>
    </w:p>
    <w:p w14:paraId="4BF39C2C" w14:textId="5BBB2BC2" w:rsidR="00600169" w:rsidRPr="00B44D97" w:rsidRDefault="00600169" w:rsidP="00600169">
      <w:pPr>
        <w:widowControl w:val="0"/>
        <w:tabs>
          <w:tab w:val="left" w:pos="630"/>
        </w:tabs>
        <w:spacing w:after="0" w:line="100" w:lineRule="atLeast"/>
        <w:rPr>
          <w:rFonts w:ascii="Courier New" w:eastAsia="Verdana" w:hAnsi="Courier New" w:cs="Courier New"/>
          <w:color w:val="000000"/>
          <w:sz w:val="18"/>
          <w:szCs w:val="18"/>
        </w:rPr>
      </w:pPr>
    </w:p>
    <w:p w14:paraId="7F59AE34" w14:textId="517422FF" w:rsidR="00600169" w:rsidRPr="00B44D97" w:rsidRDefault="00600169" w:rsidP="00600169">
      <w:pPr>
        <w:keepNext/>
        <w:spacing w:after="0" w:line="100" w:lineRule="atLeast"/>
        <w:jc w:val="both"/>
        <w:rPr>
          <w:rFonts w:ascii="Courier New" w:eastAsia="Verdana" w:hAnsi="Courier New" w:cs="Courier New"/>
          <w:b/>
          <w:sz w:val="18"/>
          <w:szCs w:val="18"/>
        </w:rPr>
      </w:pPr>
      <w:r w:rsidRPr="00B44D97">
        <w:rPr>
          <w:rFonts w:ascii="Courier New" w:eastAsia="Verdana" w:hAnsi="Courier New" w:cs="Courier New"/>
          <w:b/>
          <w:sz w:val="18"/>
          <w:szCs w:val="18"/>
        </w:rPr>
        <w:t>Project #3</w:t>
      </w:r>
    </w:p>
    <w:p w14:paraId="2E7CEE70" w14:textId="77777777" w:rsidR="00600169" w:rsidRPr="00B44D97" w:rsidRDefault="00600169" w:rsidP="00600169">
      <w:pPr>
        <w:keepNext/>
        <w:spacing w:after="0" w:line="100" w:lineRule="atLeast"/>
        <w:jc w:val="both"/>
        <w:rPr>
          <w:rFonts w:ascii="Courier New" w:hAnsi="Courier New" w:cs="Courier New"/>
          <w:sz w:val="18"/>
          <w:szCs w:val="18"/>
        </w:rPr>
      </w:pPr>
    </w:p>
    <w:p w14:paraId="7C239DD4" w14:textId="77777777" w:rsidR="00600169" w:rsidRPr="00B44D97" w:rsidRDefault="00600169" w:rsidP="00600169">
      <w:pPr>
        <w:spacing w:after="0" w:line="100" w:lineRule="atLeast"/>
        <w:rPr>
          <w:rFonts w:ascii="Courier New" w:eastAsia="Verdana" w:hAnsi="Courier New" w:cs="Courier New"/>
          <w:b/>
          <w:sz w:val="18"/>
          <w:szCs w:val="18"/>
        </w:rPr>
      </w:pPr>
      <w:r w:rsidRPr="00B44D97">
        <w:rPr>
          <w:rFonts w:ascii="Courier New" w:eastAsia="Verdana" w:hAnsi="Courier New" w:cs="Courier New"/>
          <w:b/>
          <w:sz w:val="18"/>
          <w:szCs w:val="18"/>
        </w:rPr>
        <w:t>Responsibilities:</w:t>
      </w:r>
    </w:p>
    <w:p w14:paraId="7D6ACCCA" w14:textId="77777777" w:rsidR="00600169" w:rsidRPr="00B44D97" w:rsidRDefault="00600169" w:rsidP="00600169">
      <w:pPr>
        <w:spacing w:after="0" w:line="100" w:lineRule="atLeast"/>
        <w:rPr>
          <w:rFonts w:ascii="Courier New" w:eastAsia="Verdana" w:hAnsi="Courier New" w:cs="Courier New"/>
          <w:b/>
          <w:sz w:val="18"/>
          <w:szCs w:val="18"/>
        </w:rPr>
      </w:pPr>
    </w:p>
    <w:p w14:paraId="053F6E7A" w14:textId="78F4DF73" w:rsidR="00600169" w:rsidRPr="00B44D97" w:rsidRDefault="00520264" w:rsidP="00600169">
      <w:pPr>
        <w:widowControl w:val="0"/>
        <w:numPr>
          <w:ilvl w:val="0"/>
          <w:numId w:val="10"/>
        </w:numPr>
        <w:tabs>
          <w:tab w:val="left" w:pos="630"/>
        </w:tabs>
        <w:spacing w:after="0" w:line="100" w:lineRule="atLeast"/>
        <w:rPr>
          <w:rFonts w:ascii="Courier New" w:hAnsi="Courier New" w:cs="Courier New"/>
          <w:sz w:val="18"/>
          <w:szCs w:val="18"/>
        </w:rPr>
      </w:pPr>
      <w:r w:rsidRPr="00B44D97">
        <w:rPr>
          <w:rFonts w:ascii="Courier New" w:hAnsi="Courier New" w:cs="Courier New"/>
          <w:sz w:val="18"/>
          <w:szCs w:val="18"/>
        </w:rPr>
        <w:t xml:space="preserve">Had </w:t>
      </w:r>
      <w:proofErr w:type="gramStart"/>
      <w:r w:rsidRPr="00B44D97">
        <w:rPr>
          <w:rFonts w:ascii="Courier New" w:hAnsi="Courier New" w:cs="Courier New"/>
          <w:sz w:val="18"/>
          <w:szCs w:val="18"/>
        </w:rPr>
        <w:t>a</w:t>
      </w:r>
      <w:proofErr w:type="gramEnd"/>
      <w:r w:rsidRPr="00B44D97">
        <w:rPr>
          <w:rFonts w:ascii="Courier New" w:hAnsi="Courier New" w:cs="Courier New"/>
          <w:sz w:val="18"/>
          <w:szCs w:val="18"/>
        </w:rPr>
        <w:t xml:space="preserve"> experience working as Production support engineer from Jan, 2020 to Sept, 2020.</w:t>
      </w:r>
    </w:p>
    <w:p w14:paraId="652D2833" w14:textId="2E0F5A83" w:rsidR="00520264" w:rsidRPr="00B44D97" w:rsidRDefault="00520264" w:rsidP="00600169">
      <w:pPr>
        <w:widowControl w:val="0"/>
        <w:numPr>
          <w:ilvl w:val="0"/>
          <w:numId w:val="10"/>
        </w:numPr>
        <w:tabs>
          <w:tab w:val="left" w:pos="630"/>
        </w:tabs>
        <w:spacing w:after="0" w:line="100" w:lineRule="atLeast"/>
        <w:rPr>
          <w:rFonts w:ascii="Courier New" w:hAnsi="Courier New" w:cs="Courier New"/>
          <w:sz w:val="18"/>
          <w:szCs w:val="18"/>
        </w:rPr>
      </w:pPr>
      <w:r w:rsidRPr="00B44D97">
        <w:rPr>
          <w:rFonts w:ascii="Courier New" w:hAnsi="Courier New" w:cs="Courier New"/>
          <w:sz w:val="18"/>
          <w:szCs w:val="18"/>
        </w:rPr>
        <w:t xml:space="preserve">Have to coordinate the </w:t>
      </w:r>
      <w:proofErr w:type="spellStart"/>
      <w:r w:rsidRPr="00B44D97">
        <w:rPr>
          <w:rFonts w:ascii="Courier New" w:hAnsi="Courier New" w:cs="Courier New"/>
          <w:sz w:val="18"/>
          <w:szCs w:val="18"/>
        </w:rPr>
        <w:t>Devops</w:t>
      </w:r>
      <w:proofErr w:type="spellEnd"/>
      <w:r w:rsidRPr="00B44D97">
        <w:rPr>
          <w:rFonts w:ascii="Courier New" w:hAnsi="Courier New" w:cs="Courier New"/>
          <w:sz w:val="18"/>
          <w:szCs w:val="18"/>
        </w:rPr>
        <w:t xml:space="preserve"> team members for analyzing the live issues which are directly escalated from the clients.</w:t>
      </w:r>
    </w:p>
    <w:p w14:paraId="1E1015C1" w14:textId="697DC641" w:rsidR="00520264" w:rsidRPr="00B44D97" w:rsidRDefault="00520264" w:rsidP="00600169">
      <w:pPr>
        <w:widowControl w:val="0"/>
        <w:numPr>
          <w:ilvl w:val="0"/>
          <w:numId w:val="10"/>
        </w:numPr>
        <w:tabs>
          <w:tab w:val="left" w:pos="630"/>
        </w:tabs>
        <w:spacing w:after="0" w:line="100" w:lineRule="atLeast"/>
        <w:rPr>
          <w:rFonts w:ascii="Courier New" w:hAnsi="Courier New" w:cs="Courier New"/>
          <w:sz w:val="18"/>
          <w:szCs w:val="18"/>
        </w:rPr>
      </w:pPr>
      <w:r w:rsidRPr="00B44D97">
        <w:rPr>
          <w:rFonts w:ascii="Courier New" w:hAnsi="Courier New" w:cs="Courier New"/>
          <w:sz w:val="18"/>
          <w:szCs w:val="18"/>
        </w:rPr>
        <w:t>Troubleshooting with the maximum use cases and providing fixes accordingly.</w:t>
      </w:r>
    </w:p>
    <w:p w14:paraId="34BA53E8" w14:textId="6B31B130" w:rsidR="00A50BC8" w:rsidRPr="00B44D97" w:rsidRDefault="00A50BC8">
      <w:pPr>
        <w:spacing w:after="0" w:line="100" w:lineRule="atLeast"/>
        <w:jc w:val="both"/>
        <w:rPr>
          <w:rFonts w:ascii="Courier New" w:eastAsia="Verdana" w:hAnsi="Courier New" w:cs="Courier New"/>
          <w:sz w:val="18"/>
          <w:szCs w:val="18"/>
          <w:u w:val="single"/>
        </w:rPr>
      </w:pPr>
    </w:p>
    <w:p w14:paraId="4ED3BEC7" w14:textId="77777777" w:rsidR="00B70BBB" w:rsidRPr="00B44D97" w:rsidRDefault="00000000">
      <w:pPr>
        <w:keepNext/>
        <w:spacing w:after="0" w:line="100" w:lineRule="atLeast"/>
        <w:jc w:val="both"/>
        <w:rPr>
          <w:rFonts w:ascii="Courier New" w:hAnsi="Courier New" w:cs="Courier New"/>
          <w:sz w:val="18"/>
          <w:szCs w:val="18"/>
        </w:rPr>
      </w:pPr>
      <w:r w:rsidRPr="00B44D97">
        <w:rPr>
          <w:rFonts w:ascii="Courier New" w:eastAsia="Verdana" w:hAnsi="Courier New" w:cs="Courier New"/>
          <w:b/>
          <w:sz w:val="18"/>
          <w:szCs w:val="18"/>
        </w:rPr>
        <w:t>Educational Qualification:</w:t>
      </w:r>
    </w:p>
    <w:p w14:paraId="4C216BAC" w14:textId="77777777" w:rsidR="00B70BBB" w:rsidRPr="00B44D97" w:rsidRDefault="00B70BBB">
      <w:pPr>
        <w:tabs>
          <w:tab w:val="right" w:pos="9688"/>
        </w:tabs>
        <w:spacing w:after="0" w:line="100" w:lineRule="atLeast"/>
        <w:jc w:val="both"/>
        <w:rPr>
          <w:rFonts w:ascii="Courier New" w:eastAsia="Verdana" w:hAnsi="Courier New" w:cs="Courier New"/>
          <w:color w:val="333333"/>
          <w:sz w:val="18"/>
          <w:szCs w:val="18"/>
        </w:rPr>
      </w:pPr>
    </w:p>
    <w:p w14:paraId="392C9175" w14:textId="40461EFB" w:rsidR="00B70BBB" w:rsidRPr="00B44D97" w:rsidRDefault="00000000">
      <w:pPr>
        <w:widowControl w:val="0"/>
        <w:numPr>
          <w:ilvl w:val="0"/>
          <w:numId w:val="3"/>
        </w:numPr>
        <w:tabs>
          <w:tab w:val="right" w:pos="9688"/>
        </w:tabs>
        <w:spacing w:after="0" w:line="100" w:lineRule="atLeast"/>
        <w:jc w:val="both"/>
        <w:rPr>
          <w:rFonts w:ascii="Courier New" w:hAnsi="Courier New" w:cs="Courier New"/>
          <w:sz w:val="18"/>
          <w:szCs w:val="18"/>
        </w:rPr>
      </w:pPr>
      <w:r w:rsidRPr="00B44D97">
        <w:rPr>
          <w:rFonts w:ascii="Courier New" w:eastAsia="Verdana" w:hAnsi="Courier New" w:cs="Courier New"/>
          <w:sz w:val="18"/>
          <w:szCs w:val="18"/>
        </w:rPr>
        <w:t>Bachelor of Engineering in Electronics and Communication Engineering from</w:t>
      </w:r>
      <w:r w:rsidR="00520264" w:rsidRPr="00B44D97">
        <w:rPr>
          <w:rFonts w:ascii="Courier New" w:eastAsia="Verdana" w:hAnsi="Courier New" w:cs="Courier New"/>
          <w:sz w:val="18"/>
          <w:szCs w:val="18"/>
        </w:rPr>
        <w:t xml:space="preserve"> Kamaraj College of Engineering and Technology</w:t>
      </w:r>
      <w:r w:rsidRPr="00B44D97">
        <w:rPr>
          <w:rFonts w:ascii="Courier New" w:eastAsia="Verdana" w:hAnsi="Courier New" w:cs="Courier New"/>
          <w:sz w:val="18"/>
          <w:szCs w:val="18"/>
        </w:rPr>
        <w:t xml:space="preserve">, with </w:t>
      </w:r>
      <w:r w:rsidR="00520264" w:rsidRPr="00B44D97">
        <w:rPr>
          <w:rFonts w:ascii="Courier New" w:eastAsia="Verdana" w:hAnsi="Courier New" w:cs="Courier New"/>
          <w:sz w:val="18"/>
          <w:szCs w:val="18"/>
        </w:rPr>
        <w:t>8.0 CGPA</w:t>
      </w:r>
      <w:r w:rsidRPr="00B44D97">
        <w:rPr>
          <w:rFonts w:ascii="Courier New" w:eastAsia="Verdana" w:hAnsi="Courier New" w:cs="Courier New"/>
          <w:sz w:val="18"/>
          <w:szCs w:val="18"/>
        </w:rPr>
        <w:t xml:space="preserve"> during the period 201</w:t>
      </w:r>
      <w:r w:rsidR="00520264" w:rsidRPr="00B44D97">
        <w:rPr>
          <w:rFonts w:ascii="Courier New" w:eastAsia="Verdana" w:hAnsi="Courier New" w:cs="Courier New"/>
          <w:sz w:val="18"/>
          <w:szCs w:val="18"/>
        </w:rPr>
        <w:t>2</w:t>
      </w:r>
      <w:r w:rsidRPr="00B44D97">
        <w:rPr>
          <w:rFonts w:ascii="Courier New" w:eastAsia="Verdana" w:hAnsi="Courier New" w:cs="Courier New"/>
          <w:sz w:val="18"/>
          <w:szCs w:val="18"/>
        </w:rPr>
        <w:t>-1</w:t>
      </w:r>
      <w:r w:rsidR="00520264" w:rsidRPr="00B44D97">
        <w:rPr>
          <w:rFonts w:ascii="Courier New" w:eastAsia="Verdana" w:hAnsi="Courier New" w:cs="Courier New"/>
          <w:sz w:val="18"/>
          <w:szCs w:val="18"/>
        </w:rPr>
        <w:t>6</w:t>
      </w:r>
      <w:r w:rsidRPr="00B44D97">
        <w:rPr>
          <w:rFonts w:ascii="Courier New" w:eastAsia="Verdana" w:hAnsi="Courier New" w:cs="Courier New"/>
          <w:sz w:val="18"/>
          <w:szCs w:val="18"/>
        </w:rPr>
        <w:t>.</w:t>
      </w:r>
    </w:p>
    <w:p w14:paraId="7DD50586" w14:textId="1FAE0E1B" w:rsidR="00B70BBB" w:rsidRPr="00B44D97" w:rsidRDefault="00000000">
      <w:pPr>
        <w:widowControl w:val="0"/>
        <w:numPr>
          <w:ilvl w:val="0"/>
          <w:numId w:val="3"/>
        </w:numPr>
        <w:tabs>
          <w:tab w:val="right" w:pos="9688"/>
        </w:tabs>
        <w:spacing w:after="0" w:line="100" w:lineRule="atLeast"/>
        <w:jc w:val="both"/>
        <w:rPr>
          <w:rFonts w:ascii="Courier New" w:hAnsi="Courier New" w:cs="Courier New"/>
          <w:sz w:val="18"/>
          <w:szCs w:val="18"/>
        </w:rPr>
      </w:pPr>
      <w:r w:rsidRPr="00B44D97">
        <w:rPr>
          <w:rFonts w:ascii="Courier New" w:eastAsia="Verdana" w:hAnsi="Courier New" w:cs="Courier New"/>
          <w:sz w:val="18"/>
          <w:szCs w:val="18"/>
        </w:rPr>
        <w:t xml:space="preserve">H.S.C under </w:t>
      </w:r>
      <w:proofErr w:type="spellStart"/>
      <w:r w:rsidRPr="00B44D97">
        <w:rPr>
          <w:rFonts w:ascii="Courier New" w:eastAsia="Verdana" w:hAnsi="Courier New" w:cs="Courier New"/>
          <w:sz w:val="18"/>
          <w:szCs w:val="18"/>
        </w:rPr>
        <w:t>TamilNadu</w:t>
      </w:r>
      <w:proofErr w:type="spellEnd"/>
      <w:r w:rsidRPr="00B44D97">
        <w:rPr>
          <w:rFonts w:ascii="Courier New" w:eastAsia="Verdana" w:hAnsi="Courier New" w:cs="Courier New"/>
          <w:sz w:val="18"/>
          <w:szCs w:val="18"/>
        </w:rPr>
        <w:t xml:space="preserve"> State Board with </w:t>
      </w:r>
      <w:r w:rsidR="00F25261" w:rsidRPr="00B44D97">
        <w:rPr>
          <w:rFonts w:ascii="Courier New" w:eastAsia="Verdana" w:hAnsi="Courier New" w:cs="Courier New"/>
          <w:sz w:val="18"/>
          <w:szCs w:val="18"/>
        </w:rPr>
        <w:t>86</w:t>
      </w:r>
      <w:r w:rsidRPr="00B44D97">
        <w:rPr>
          <w:rFonts w:ascii="Courier New" w:eastAsia="Verdana" w:hAnsi="Courier New" w:cs="Courier New"/>
          <w:sz w:val="18"/>
          <w:szCs w:val="18"/>
        </w:rPr>
        <w:t>% during the period 20</w:t>
      </w:r>
      <w:r w:rsidR="00F25261" w:rsidRPr="00B44D97">
        <w:rPr>
          <w:rFonts w:ascii="Courier New" w:eastAsia="Verdana" w:hAnsi="Courier New" w:cs="Courier New"/>
          <w:sz w:val="18"/>
          <w:szCs w:val="18"/>
        </w:rPr>
        <w:t>10</w:t>
      </w:r>
      <w:r w:rsidRPr="00B44D97">
        <w:rPr>
          <w:rFonts w:ascii="Courier New" w:eastAsia="Verdana" w:hAnsi="Courier New" w:cs="Courier New"/>
          <w:sz w:val="18"/>
          <w:szCs w:val="18"/>
        </w:rPr>
        <w:t>-201</w:t>
      </w:r>
      <w:r w:rsidR="00F25261" w:rsidRPr="00B44D97">
        <w:rPr>
          <w:rFonts w:ascii="Courier New" w:eastAsia="Verdana" w:hAnsi="Courier New" w:cs="Courier New"/>
          <w:sz w:val="18"/>
          <w:szCs w:val="18"/>
        </w:rPr>
        <w:t>2</w:t>
      </w:r>
      <w:r w:rsidRPr="00B44D97">
        <w:rPr>
          <w:rFonts w:ascii="Courier New" w:eastAsia="Verdana" w:hAnsi="Courier New" w:cs="Courier New"/>
          <w:sz w:val="18"/>
          <w:szCs w:val="18"/>
        </w:rPr>
        <w:t>.</w:t>
      </w:r>
    </w:p>
    <w:p w14:paraId="715DD812" w14:textId="6F341C9D" w:rsidR="00B44D97" w:rsidRPr="00B44D97" w:rsidRDefault="00000000" w:rsidP="00B44D97">
      <w:pPr>
        <w:numPr>
          <w:ilvl w:val="0"/>
          <w:numId w:val="3"/>
        </w:numPr>
        <w:tabs>
          <w:tab w:val="left" w:pos="720"/>
        </w:tabs>
        <w:spacing w:after="0" w:line="100" w:lineRule="atLeast"/>
        <w:rPr>
          <w:rFonts w:ascii="Courier New" w:hAnsi="Courier New" w:cs="Courier New"/>
          <w:sz w:val="18"/>
          <w:szCs w:val="18"/>
        </w:rPr>
      </w:pPr>
      <w:r w:rsidRPr="00B44D97">
        <w:rPr>
          <w:rFonts w:ascii="Courier New" w:eastAsia="Verdana" w:hAnsi="Courier New" w:cs="Courier New"/>
          <w:sz w:val="18"/>
          <w:szCs w:val="18"/>
        </w:rPr>
        <w:t xml:space="preserve">S.S.L.C. </w:t>
      </w:r>
      <w:r w:rsidR="00F25261" w:rsidRPr="00B44D97">
        <w:rPr>
          <w:rFonts w:ascii="Courier New" w:eastAsia="Verdana" w:hAnsi="Courier New" w:cs="Courier New"/>
          <w:sz w:val="18"/>
          <w:szCs w:val="18"/>
        </w:rPr>
        <w:t xml:space="preserve">under </w:t>
      </w:r>
      <w:proofErr w:type="spellStart"/>
      <w:r w:rsidR="00F25261" w:rsidRPr="00B44D97">
        <w:rPr>
          <w:rFonts w:ascii="Courier New" w:eastAsia="Verdana" w:hAnsi="Courier New" w:cs="Courier New"/>
          <w:sz w:val="18"/>
          <w:szCs w:val="18"/>
        </w:rPr>
        <w:t>TamilNadu</w:t>
      </w:r>
      <w:proofErr w:type="spellEnd"/>
      <w:r w:rsidR="00F25261" w:rsidRPr="00B44D97">
        <w:rPr>
          <w:rFonts w:ascii="Courier New" w:eastAsia="Verdana" w:hAnsi="Courier New" w:cs="Courier New"/>
          <w:sz w:val="18"/>
          <w:szCs w:val="18"/>
        </w:rPr>
        <w:t xml:space="preserve"> State Board</w:t>
      </w:r>
      <w:r w:rsidRPr="00B44D97">
        <w:rPr>
          <w:rFonts w:ascii="Courier New" w:eastAsia="Verdana" w:hAnsi="Courier New" w:cs="Courier New"/>
          <w:sz w:val="18"/>
          <w:szCs w:val="18"/>
        </w:rPr>
        <w:t xml:space="preserve"> with </w:t>
      </w:r>
      <w:r w:rsidR="00F25261" w:rsidRPr="00B44D97">
        <w:rPr>
          <w:rFonts w:ascii="Courier New" w:eastAsia="Verdana" w:hAnsi="Courier New" w:cs="Courier New"/>
          <w:sz w:val="18"/>
          <w:szCs w:val="18"/>
        </w:rPr>
        <w:t>97.4</w:t>
      </w:r>
      <w:r w:rsidRPr="00B44D97">
        <w:rPr>
          <w:rFonts w:ascii="Courier New" w:eastAsia="Verdana" w:hAnsi="Courier New" w:cs="Courier New"/>
          <w:sz w:val="18"/>
          <w:szCs w:val="18"/>
        </w:rPr>
        <w:t>% during the period</w:t>
      </w:r>
      <w:r w:rsidR="00F25261" w:rsidRPr="00B44D97">
        <w:rPr>
          <w:rFonts w:ascii="Courier New" w:eastAsia="Verdana" w:hAnsi="Courier New" w:cs="Courier New"/>
          <w:sz w:val="18"/>
          <w:szCs w:val="18"/>
        </w:rPr>
        <w:t xml:space="preserve"> </w:t>
      </w:r>
      <w:r w:rsidRPr="00B44D97">
        <w:rPr>
          <w:rFonts w:ascii="Courier New" w:eastAsia="Verdana" w:hAnsi="Courier New" w:cs="Courier New"/>
          <w:sz w:val="18"/>
          <w:szCs w:val="18"/>
        </w:rPr>
        <w:t>200</w:t>
      </w:r>
      <w:r w:rsidR="00F25261" w:rsidRPr="00B44D97">
        <w:rPr>
          <w:rFonts w:ascii="Courier New" w:eastAsia="Verdana" w:hAnsi="Courier New" w:cs="Courier New"/>
          <w:sz w:val="18"/>
          <w:szCs w:val="18"/>
        </w:rPr>
        <w:t xml:space="preserve">9 </w:t>
      </w:r>
      <w:r w:rsidRPr="00B44D97">
        <w:rPr>
          <w:rFonts w:ascii="Courier New" w:eastAsia="Verdana" w:hAnsi="Courier New" w:cs="Courier New"/>
          <w:sz w:val="18"/>
          <w:szCs w:val="18"/>
        </w:rPr>
        <w:t>-</w:t>
      </w:r>
      <w:r w:rsidR="00F25261" w:rsidRPr="00B44D97">
        <w:rPr>
          <w:rFonts w:ascii="Courier New" w:eastAsia="Verdana" w:hAnsi="Courier New" w:cs="Courier New"/>
          <w:sz w:val="18"/>
          <w:szCs w:val="18"/>
        </w:rPr>
        <w:t xml:space="preserve"> 10</w:t>
      </w:r>
      <w:r w:rsidRPr="00B44D97">
        <w:rPr>
          <w:rFonts w:ascii="Courier New" w:eastAsia="Verdana" w:hAnsi="Courier New" w:cs="Courier New"/>
          <w:sz w:val="18"/>
          <w:szCs w:val="18"/>
        </w:rPr>
        <w:t>.</w:t>
      </w:r>
    </w:p>
    <w:p w14:paraId="3D3AAE38" w14:textId="77777777" w:rsidR="00B44D97" w:rsidRPr="00B44D97" w:rsidRDefault="00B44D97" w:rsidP="00B44D97">
      <w:pPr>
        <w:tabs>
          <w:tab w:val="left" w:pos="720"/>
        </w:tabs>
        <w:spacing w:after="0" w:line="100" w:lineRule="atLeast"/>
        <w:ind w:left="720"/>
        <w:rPr>
          <w:rFonts w:ascii="Courier New" w:hAnsi="Courier New" w:cs="Courier New"/>
          <w:sz w:val="18"/>
          <w:szCs w:val="18"/>
        </w:rPr>
      </w:pPr>
    </w:p>
    <w:p w14:paraId="5062A235" w14:textId="69013AA8" w:rsidR="00B70BBB" w:rsidRPr="00B44D97" w:rsidRDefault="00000000" w:rsidP="00B44D97">
      <w:pPr>
        <w:tabs>
          <w:tab w:val="left" w:pos="720"/>
        </w:tabs>
        <w:spacing w:after="0" w:line="100" w:lineRule="atLeast"/>
        <w:rPr>
          <w:rFonts w:ascii="Courier New" w:hAnsi="Courier New" w:cs="Courier New"/>
          <w:sz w:val="18"/>
          <w:szCs w:val="18"/>
        </w:rPr>
      </w:pPr>
      <w:r w:rsidRPr="00B44D97">
        <w:rPr>
          <w:rFonts w:ascii="Courier New" w:eastAsia="Verdana" w:hAnsi="Courier New" w:cs="Courier New"/>
          <w:b/>
          <w:sz w:val="18"/>
          <w:szCs w:val="18"/>
        </w:rPr>
        <w:t xml:space="preserve">Personal Details: </w:t>
      </w:r>
    </w:p>
    <w:p w14:paraId="217DFB4D" w14:textId="791E73CA" w:rsidR="00F25261" w:rsidRPr="00B44D97" w:rsidRDefault="00F25261">
      <w:pPr>
        <w:keepNext/>
        <w:spacing w:after="0" w:line="100" w:lineRule="atLeast"/>
        <w:jc w:val="both"/>
        <w:rPr>
          <w:rFonts w:ascii="Courier New" w:eastAsia="Verdana" w:hAnsi="Courier New" w:cs="Courier New"/>
          <w:b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7"/>
      </w:tblGrid>
      <w:tr w:rsidR="00F25261" w:rsidRPr="00B44D97" w14:paraId="34E53C56" w14:textId="77777777" w:rsidTr="00B44D97">
        <w:tc>
          <w:tcPr>
            <w:tcW w:w="2263" w:type="dxa"/>
          </w:tcPr>
          <w:p w14:paraId="44E6941B" w14:textId="28793680" w:rsidR="00F25261" w:rsidRPr="00B44D97" w:rsidRDefault="00F25261">
            <w:pPr>
              <w:keepNext/>
              <w:spacing w:after="0" w:line="100" w:lineRule="atLeast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B44D97">
              <w:rPr>
                <w:rFonts w:ascii="Courier New" w:hAnsi="Courier New" w:cs="Courier New"/>
                <w:sz w:val="18"/>
                <w:szCs w:val="18"/>
              </w:rPr>
              <w:t>Date of Birth</w:t>
            </w:r>
          </w:p>
        </w:tc>
        <w:tc>
          <w:tcPr>
            <w:tcW w:w="7087" w:type="dxa"/>
          </w:tcPr>
          <w:p w14:paraId="5CCCB915" w14:textId="3F1D188E" w:rsidR="00F25261" w:rsidRPr="00B44D97" w:rsidRDefault="00F25261">
            <w:pPr>
              <w:keepNext/>
              <w:spacing w:after="0" w:line="100" w:lineRule="atLeast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B44D97">
              <w:rPr>
                <w:rFonts w:ascii="Courier New" w:hAnsi="Courier New" w:cs="Courier New"/>
                <w:sz w:val="18"/>
                <w:szCs w:val="18"/>
              </w:rPr>
              <w:t>: August 2, 1994</w:t>
            </w:r>
          </w:p>
        </w:tc>
      </w:tr>
      <w:tr w:rsidR="00F25261" w:rsidRPr="00B44D97" w14:paraId="28D9E73C" w14:textId="77777777" w:rsidTr="00B44D97">
        <w:tc>
          <w:tcPr>
            <w:tcW w:w="2263" w:type="dxa"/>
          </w:tcPr>
          <w:p w14:paraId="594883AF" w14:textId="7D563E39" w:rsidR="00F25261" w:rsidRPr="00B44D97" w:rsidRDefault="00F25261">
            <w:pPr>
              <w:keepNext/>
              <w:spacing w:after="0" w:line="100" w:lineRule="atLeast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B44D97">
              <w:rPr>
                <w:rFonts w:ascii="Courier New" w:hAnsi="Courier New" w:cs="Courier New"/>
                <w:sz w:val="18"/>
                <w:szCs w:val="18"/>
              </w:rPr>
              <w:t>Gender</w:t>
            </w:r>
          </w:p>
        </w:tc>
        <w:tc>
          <w:tcPr>
            <w:tcW w:w="7087" w:type="dxa"/>
          </w:tcPr>
          <w:p w14:paraId="4DF0C59D" w14:textId="3EDD9B8E" w:rsidR="00F25261" w:rsidRPr="00B44D97" w:rsidRDefault="00F25261">
            <w:pPr>
              <w:keepNext/>
              <w:spacing w:after="0" w:line="100" w:lineRule="atLeast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B44D97">
              <w:rPr>
                <w:rFonts w:ascii="Courier New" w:hAnsi="Courier New" w:cs="Courier New"/>
                <w:sz w:val="18"/>
                <w:szCs w:val="18"/>
              </w:rPr>
              <w:t>: Male</w:t>
            </w:r>
          </w:p>
        </w:tc>
      </w:tr>
      <w:tr w:rsidR="00F25261" w:rsidRPr="00B44D97" w14:paraId="6EB1782E" w14:textId="77777777" w:rsidTr="00B44D97">
        <w:tc>
          <w:tcPr>
            <w:tcW w:w="2263" w:type="dxa"/>
          </w:tcPr>
          <w:p w14:paraId="4A88C269" w14:textId="7D05BF6E" w:rsidR="00F25261" w:rsidRPr="00B44D97" w:rsidRDefault="00F25261">
            <w:pPr>
              <w:keepNext/>
              <w:spacing w:after="0" w:line="100" w:lineRule="atLeast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B44D97">
              <w:rPr>
                <w:rFonts w:ascii="Courier New" w:hAnsi="Courier New" w:cs="Courier New"/>
                <w:sz w:val="18"/>
                <w:szCs w:val="18"/>
              </w:rPr>
              <w:t>Languages known</w:t>
            </w:r>
          </w:p>
        </w:tc>
        <w:tc>
          <w:tcPr>
            <w:tcW w:w="7087" w:type="dxa"/>
          </w:tcPr>
          <w:p w14:paraId="2AC49EC5" w14:textId="2F39605C" w:rsidR="00F25261" w:rsidRPr="00B44D97" w:rsidRDefault="00F25261" w:rsidP="00F25261">
            <w:pPr>
              <w:keepNext/>
              <w:spacing w:after="0" w:line="100" w:lineRule="atLeast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B44D97">
              <w:rPr>
                <w:rFonts w:ascii="Courier New" w:hAnsi="Courier New" w:cs="Courier New"/>
                <w:sz w:val="18"/>
                <w:szCs w:val="18"/>
              </w:rPr>
              <w:t>: Tamil &amp; English (Speak, Read &amp; Write)</w:t>
            </w:r>
          </w:p>
          <w:p w14:paraId="6178E5C6" w14:textId="77AEB556" w:rsidR="00F25261" w:rsidRPr="00B44D97" w:rsidRDefault="00F25261" w:rsidP="00F25261">
            <w:pPr>
              <w:keepNext/>
              <w:spacing w:after="0" w:line="100" w:lineRule="atLeast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B44D97">
              <w:rPr>
                <w:rFonts w:ascii="Courier New" w:hAnsi="Courier New" w:cs="Courier New"/>
                <w:sz w:val="18"/>
                <w:szCs w:val="18"/>
              </w:rPr>
              <w:t xml:space="preserve">  Telugu &amp; Kannada (Speak &amp; Understand)</w:t>
            </w:r>
          </w:p>
          <w:p w14:paraId="7B971945" w14:textId="587898D4" w:rsidR="00F25261" w:rsidRPr="00B44D97" w:rsidRDefault="00F25261" w:rsidP="00F25261">
            <w:pPr>
              <w:keepNext/>
              <w:spacing w:after="0" w:line="100" w:lineRule="atLeast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25261" w:rsidRPr="00B44D97" w14:paraId="7E0EC4D6" w14:textId="77777777" w:rsidTr="00B44D97">
        <w:tc>
          <w:tcPr>
            <w:tcW w:w="2263" w:type="dxa"/>
          </w:tcPr>
          <w:p w14:paraId="295C7054" w14:textId="7FC7FEC9" w:rsidR="00F25261" w:rsidRPr="00B44D97" w:rsidRDefault="00F25261">
            <w:pPr>
              <w:keepNext/>
              <w:spacing w:after="0" w:line="100" w:lineRule="atLeast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B44D97">
              <w:rPr>
                <w:rFonts w:ascii="Courier New" w:eastAsia="Verdana" w:hAnsi="Courier New" w:cs="Courier New"/>
                <w:sz w:val="18"/>
                <w:szCs w:val="18"/>
              </w:rPr>
              <w:t>Marital Status</w:t>
            </w:r>
          </w:p>
        </w:tc>
        <w:tc>
          <w:tcPr>
            <w:tcW w:w="7087" w:type="dxa"/>
          </w:tcPr>
          <w:p w14:paraId="5A4E047B" w14:textId="3A3EC355" w:rsidR="00F25261" w:rsidRPr="00B44D97" w:rsidRDefault="00F25261">
            <w:pPr>
              <w:keepNext/>
              <w:spacing w:after="0" w:line="100" w:lineRule="atLeast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B44D97">
              <w:rPr>
                <w:rFonts w:ascii="Courier New" w:hAnsi="Courier New" w:cs="Courier New"/>
                <w:sz w:val="18"/>
                <w:szCs w:val="18"/>
              </w:rPr>
              <w:t>: Single</w:t>
            </w:r>
          </w:p>
        </w:tc>
      </w:tr>
    </w:tbl>
    <w:p w14:paraId="204CFCC7" w14:textId="7A183604" w:rsidR="00F25261" w:rsidRPr="00B44D97" w:rsidRDefault="00F25261">
      <w:pPr>
        <w:keepNext/>
        <w:spacing w:after="0" w:line="100" w:lineRule="atLeast"/>
        <w:jc w:val="both"/>
        <w:rPr>
          <w:rFonts w:ascii="Courier New" w:hAnsi="Courier New" w:cs="Courier New"/>
          <w:sz w:val="18"/>
          <w:szCs w:val="18"/>
        </w:rPr>
      </w:pPr>
    </w:p>
    <w:p w14:paraId="0DDD36C2" w14:textId="7A8A7B54" w:rsidR="00B44D97" w:rsidRPr="00B44D97" w:rsidRDefault="00B44D97">
      <w:pPr>
        <w:keepNext/>
        <w:spacing w:after="0" w:line="100" w:lineRule="atLeast"/>
        <w:jc w:val="both"/>
        <w:rPr>
          <w:rFonts w:ascii="Courier New" w:hAnsi="Courier New" w:cs="Courier New"/>
          <w:sz w:val="18"/>
          <w:szCs w:val="18"/>
        </w:rPr>
      </w:pPr>
    </w:p>
    <w:p w14:paraId="17F998DB" w14:textId="5D69BDC8" w:rsidR="00B44D97" w:rsidRPr="00B44D97" w:rsidRDefault="00B44D97">
      <w:pPr>
        <w:keepNext/>
        <w:spacing w:after="0" w:line="100" w:lineRule="atLeast"/>
        <w:jc w:val="both"/>
        <w:rPr>
          <w:rFonts w:ascii="Courier New" w:hAnsi="Courier New" w:cs="Courier New"/>
          <w:sz w:val="18"/>
          <w:szCs w:val="18"/>
        </w:rPr>
      </w:pPr>
    </w:p>
    <w:p w14:paraId="3CA292A6" w14:textId="5961F489" w:rsidR="00B44D97" w:rsidRPr="00B44D97" w:rsidRDefault="00B44D97">
      <w:pPr>
        <w:keepNext/>
        <w:spacing w:after="0" w:line="100" w:lineRule="atLeast"/>
        <w:jc w:val="both"/>
        <w:rPr>
          <w:rFonts w:ascii="Courier New" w:hAnsi="Courier New" w:cs="Courier New"/>
          <w:sz w:val="18"/>
          <w:szCs w:val="18"/>
        </w:rPr>
      </w:pPr>
      <w:r w:rsidRPr="00B44D97">
        <w:rPr>
          <w:rFonts w:ascii="Courier New" w:hAnsi="Courier New" w:cs="Courier New"/>
          <w:sz w:val="18"/>
          <w:szCs w:val="18"/>
        </w:rPr>
        <w:tab/>
      </w:r>
      <w:r w:rsidRPr="00B44D97">
        <w:rPr>
          <w:rFonts w:ascii="Courier New" w:hAnsi="Courier New" w:cs="Courier New"/>
          <w:sz w:val="18"/>
          <w:szCs w:val="18"/>
        </w:rPr>
        <w:tab/>
      </w:r>
      <w:r w:rsidRPr="00B44D97">
        <w:rPr>
          <w:rFonts w:ascii="Courier New" w:hAnsi="Courier New" w:cs="Courier New"/>
          <w:sz w:val="18"/>
          <w:szCs w:val="18"/>
        </w:rPr>
        <w:tab/>
      </w:r>
      <w:r w:rsidRPr="00B44D97">
        <w:rPr>
          <w:rFonts w:ascii="Courier New" w:hAnsi="Courier New" w:cs="Courier New"/>
          <w:sz w:val="18"/>
          <w:szCs w:val="18"/>
        </w:rPr>
        <w:tab/>
      </w:r>
      <w:r w:rsidRPr="00B44D97">
        <w:rPr>
          <w:rFonts w:ascii="Courier New" w:hAnsi="Courier New" w:cs="Courier New"/>
          <w:sz w:val="18"/>
          <w:szCs w:val="18"/>
        </w:rPr>
        <w:tab/>
      </w:r>
      <w:r w:rsidRPr="00B44D97">
        <w:rPr>
          <w:rFonts w:ascii="Courier New" w:hAnsi="Courier New" w:cs="Courier New"/>
          <w:sz w:val="18"/>
          <w:szCs w:val="18"/>
        </w:rPr>
        <w:tab/>
      </w:r>
      <w:r w:rsidRPr="00B44D97">
        <w:rPr>
          <w:rFonts w:ascii="Courier New" w:hAnsi="Courier New" w:cs="Courier New"/>
          <w:sz w:val="18"/>
          <w:szCs w:val="18"/>
        </w:rPr>
        <w:tab/>
      </w:r>
      <w:r w:rsidRPr="00B44D97">
        <w:rPr>
          <w:rFonts w:ascii="Courier New" w:hAnsi="Courier New" w:cs="Courier New"/>
          <w:sz w:val="18"/>
          <w:szCs w:val="18"/>
        </w:rPr>
        <w:tab/>
      </w:r>
      <w:r w:rsidRPr="00B44D97">
        <w:rPr>
          <w:rFonts w:ascii="Courier New" w:hAnsi="Courier New" w:cs="Courier New"/>
          <w:sz w:val="18"/>
          <w:szCs w:val="18"/>
        </w:rPr>
        <w:tab/>
      </w:r>
      <w:r w:rsidRPr="00B44D97">
        <w:rPr>
          <w:rFonts w:ascii="Courier New" w:hAnsi="Courier New" w:cs="Courier New"/>
          <w:sz w:val="18"/>
          <w:szCs w:val="18"/>
        </w:rPr>
        <w:tab/>
        <w:t>Yours faithfully</w:t>
      </w:r>
    </w:p>
    <w:p w14:paraId="205316CE" w14:textId="13F9DDC9" w:rsidR="00B44D97" w:rsidRPr="00B44D97" w:rsidRDefault="00B44D97">
      <w:pPr>
        <w:keepNext/>
        <w:spacing w:after="0" w:line="100" w:lineRule="atLeast"/>
        <w:jc w:val="both"/>
        <w:rPr>
          <w:rFonts w:ascii="Courier New" w:hAnsi="Courier New" w:cs="Courier New"/>
          <w:sz w:val="18"/>
          <w:szCs w:val="18"/>
        </w:rPr>
      </w:pPr>
      <w:r w:rsidRPr="00B44D97">
        <w:rPr>
          <w:rFonts w:ascii="Courier New" w:hAnsi="Courier New" w:cs="Courier New"/>
          <w:sz w:val="18"/>
          <w:szCs w:val="18"/>
        </w:rPr>
        <w:tab/>
      </w:r>
      <w:r w:rsidRPr="00B44D97">
        <w:rPr>
          <w:rFonts w:ascii="Courier New" w:hAnsi="Courier New" w:cs="Courier New"/>
          <w:sz w:val="18"/>
          <w:szCs w:val="18"/>
        </w:rPr>
        <w:tab/>
      </w:r>
      <w:r w:rsidRPr="00B44D97">
        <w:rPr>
          <w:rFonts w:ascii="Courier New" w:hAnsi="Courier New" w:cs="Courier New"/>
          <w:sz w:val="18"/>
          <w:szCs w:val="18"/>
        </w:rPr>
        <w:tab/>
      </w:r>
      <w:r w:rsidRPr="00B44D97">
        <w:rPr>
          <w:rFonts w:ascii="Courier New" w:hAnsi="Courier New" w:cs="Courier New"/>
          <w:sz w:val="18"/>
          <w:szCs w:val="18"/>
        </w:rPr>
        <w:tab/>
      </w:r>
      <w:r w:rsidRPr="00B44D97">
        <w:rPr>
          <w:rFonts w:ascii="Courier New" w:hAnsi="Courier New" w:cs="Courier New"/>
          <w:sz w:val="18"/>
          <w:szCs w:val="18"/>
        </w:rPr>
        <w:tab/>
      </w:r>
      <w:r w:rsidRPr="00B44D97">
        <w:rPr>
          <w:rFonts w:ascii="Courier New" w:hAnsi="Courier New" w:cs="Courier New"/>
          <w:sz w:val="18"/>
          <w:szCs w:val="18"/>
        </w:rPr>
        <w:tab/>
      </w:r>
      <w:r w:rsidRPr="00B44D97">
        <w:rPr>
          <w:rFonts w:ascii="Courier New" w:hAnsi="Courier New" w:cs="Courier New"/>
          <w:sz w:val="18"/>
          <w:szCs w:val="18"/>
        </w:rPr>
        <w:tab/>
      </w:r>
      <w:r w:rsidRPr="00B44D97">
        <w:rPr>
          <w:rFonts w:ascii="Courier New" w:hAnsi="Courier New" w:cs="Courier New"/>
          <w:sz w:val="18"/>
          <w:szCs w:val="18"/>
        </w:rPr>
        <w:tab/>
      </w:r>
      <w:r w:rsidRPr="00B44D97">
        <w:rPr>
          <w:rFonts w:ascii="Courier New" w:hAnsi="Courier New" w:cs="Courier New"/>
          <w:sz w:val="18"/>
          <w:szCs w:val="18"/>
        </w:rPr>
        <w:tab/>
      </w:r>
      <w:r w:rsidRPr="00B44D97">
        <w:rPr>
          <w:rFonts w:ascii="Courier New" w:hAnsi="Courier New" w:cs="Courier New"/>
          <w:sz w:val="18"/>
          <w:szCs w:val="18"/>
        </w:rPr>
        <w:tab/>
        <w:t>Vigneshbabu A</w:t>
      </w:r>
    </w:p>
    <w:p w14:paraId="182F2F67" w14:textId="653A4FAB" w:rsidR="00B44D97" w:rsidRPr="00B44D97" w:rsidRDefault="00B44D97">
      <w:pPr>
        <w:keepNext/>
        <w:spacing w:after="0" w:line="100" w:lineRule="atLeast"/>
        <w:jc w:val="both"/>
        <w:rPr>
          <w:rFonts w:ascii="Courier New" w:hAnsi="Courier New" w:cs="Courier New"/>
          <w:sz w:val="18"/>
          <w:szCs w:val="18"/>
        </w:rPr>
      </w:pPr>
    </w:p>
    <w:p w14:paraId="090F3761" w14:textId="07196C6D" w:rsidR="00B44D97" w:rsidRPr="00B44D97" w:rsidRDefault="00B44D97">
      <w:pPr>
        <w:keepNext/>
        <w:spacing w:after="0" w:line="100" w:lineRule="atLeast"/>
        <w:jc w:val="both"/>
        <w:rPr>
          <w:rFonts w:ascii="Courier New" w:hAnsi="Courier New" w:cs="Courier New"/>
          <w:sz w:val="18"/>
          <w:szCs w:val="18"/>
        </w:rPr>
      </w:pPr>
      <w:r w:rsidRPr="00B44D97">
        <w:rPr>
          <w:rFonts w:ascii="Courier New" w:hAnsi="Courier New" w:cs="Courier New"/>
          <w:sz w:val="18"/>
          <w:szCs w:val="18"/>
        </w:rPr>
        <w:tab/>
      </w:r>
      <w:r w:rsidRPr="00B44D97">
        <w:rPr>
          <w:rFonts w:ascii="Courier New" w:hAnsi="Courier New" w:cs="Courier New"/>
          <w:sz w:val="18"/>
          <w:szCs w:val="18"/>
        </w:rPr>
        <w:tab/>
      </w:r>
      <w:r w:rsidRPr="00B44D97">
        <w:rPr>
          <w:rFonts w:ascii="Courier New" w:hAnsi="Courier New" w:cs="Courier New"/>
          <w:sz w:val="18"/>
          <w:szCs w:val="18"/>
        </w:rPr>
        <w:tab/>
      </w:r>
      <w:r w:rsidRPr="00B44D97">
        <w:rPr>
          <w:rFonts w:ascii="Courier New" w:hAnsi="Courier New" w:cs="Courier New"/>
          <w:sz w:val="18"/>
          <w:szCs w:val="18"/>
        </w:rPr>
        <w:tab/>
      </w:r>
      <w:r w:rsidRPr="00B44D97">
        <w:rPr>
          <w:rFonts w:ascii="Courier New" w:hAnsi="Courier New" w:cs="Courier New"/>
          <w:sz w:val="18"/>
          <w:szCs w:val="18"/>
        </w:rPr>
        <w:tab/>
      </w:r>
      <w:r w:rsidRPr="00B44D97">
        <w:rPr>
          <w:rFonts w:ascii="Courier New" w:hAnsi="Courier New" w:cs="Courier New"/>
          <w:sz w:val="18"/>
          <w:szCs w:val="18"/>
        </w:rPr>
        <w:tab/>
      </w:r>
      <w:r w:rsidRPr="00B44D97">
        <w:rPr>
          <w:rFonts w:ascii="Courier New" w:hAnsi="Courier New" w:cs="Courier New"/>
          <w:sz w:val="18"/>
          <w:szCs w:val="18"/>
        </w:rPr>
        <w:tab/>
      </w:r>
      <w:r w:rsidRPr="00B44D97">
        <w:rPr>
          <w:rFonts w:ascii="Courier New" w:hAnsi="Courier New" w:cs="Courier New"/>
          <w:sz w:val="18"/>
          <w:szCs w:val="18"/>
        </w:rPr>
        <w:tab/>
      </w:r>
      <w:r w:rsidRPr="00B44D97">
        <w:rPr>
          <w:rFonts w:ascii="Courier New" w:hAnsi="Courier New" w:cs="Courier New"/>
          <w:sz w:val="18"/>
          <w:szCs w:val="18"/>
        </w:rPr>
        <w:tab/>
      </w:r>
      <w:r w:rsidRPr="00B44D97">
        <w:rPr>
          <w:rFonts w:ascii="Courier New" w:hAnsi="Courier New" w:cs="Courier New"/>
          <w:sz w:val="18"/>
          <w:szCs w:val="18"/>
        </w:rPr>
        <w:tab/>
      </w:r>
    </w:p>
    <w:p w14:paraId="60B5F6D3" w14:textId="3FCAD897" w:rsidR="00B44D97" w:rsidRPr="00B44D97" w:rsidRDefault="00B44D97">
      <w:pPr>
        <w:keepNext/>
        <w:spacing w:after="0" w:line="100" w:lineRule="atLeast"/>
        <w:jc w:val="both"/>
        <w:rPr>
          <w:rFonts w:ascii="Courier New" w:hAnsi="Courier New" w:cs="Courier New"/>
          <w:sz w:val="18"/>
          <w:szCs w:val="18"/>
        </w:rPr>
      </w:pPr>
    </w:p>
    <w:p w14:paraId="63E3EDD3" w14:textId="77777777" w:rsidR="00B44D97" w:rsidRPr="00B44D97" w:rsidRDefault="00B44D97">
      <w:pPr>
        <w:keepNext/>
        <w:spacing w:after="0" w:line="100" w:lineRule="atLeast"/>
        <w:jc w:val="both"/>
        <w:rPr>
          <w:rFonts w:ascii="Courier New" w:hAnsi="Courier New" w:cs="Courier New"/>
          <w:sz w:val="18"/>
          <w:szCs w:val="18"/>
        </w:rPr>
      </w:pPr>
    </w:p>
    <w:sectPr w:rsidR="00B44D97" w:rsidRPr="00B44D97">
      <w:headerReference w:type="default" r:id="rId9"/>
      <w:pgSz w:w="12240" w:h="15840"/>
      <w:pgMar w:top="1440" w:right="1440" w:bottom="1440" w:left="1440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DECB9" w14:textId="77777777" w:rsidR="004D7CDA" w:rsidRDefault="004D7CDA" w:rsidP="00B963CD">
      <w:pPr>
        <w:spacing w:after="0" w:line="240" w:lineRule="auto"/>
      </w:pPr>
      <w:r>
        <w:separator/>
      </w:r>
    </w:p>
  </w:endnote>
  <w:endnote w:type="continuationSeparator" w:id="0">
    <w:p w14:paraId="549364B0" w14:textId="77777777" w:rsidR="004D7CDA" w:rsidRDefault="004D7CDA" w:rsidP="00B96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9DBE2" w14:textId="77777777" w:rsidR="004D7CDA" w:rsidRDefault="004D7CDA" w:rsidP="00B963CD">
      <w:pPr>
        <w:spacing w:after="0" w:line="240" w:lineRule="auto"/>
      </w:pPr>
      <w:r>
        <w:separator/>
      </w:r>
    </w:p>
  </w:footnote>
  <w:footnote w:type="continuationSeparator" w:id="0">
    <w:p w14:paraId="472F01F3" w14:textId="77777777" w:rsidR="004D7CDA" w:rsidRDefault="004D7CDA" w:rsidP="00B96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743E5" w14:textId="0D97405D" w:rsidR="00B963CD" w:rsidRDefault="00B963CD">
    <w:pPr>
      <w:pStyle w:val="Header"/>
    </w:pPr>
    <w:r>
      <w:tab/>
    </w:r>
    <w:r w:rsidRPr="00B963CD">
      <w:rPr>
        <w:color w:val="D9D9D9" w:themeColor="background1" w:themeShade="D9"/>
      </w:rPr>
      <w:t>+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18"/>
        <w:szCs w:val="18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0EC2329"/>
    <w:multiLevelType w:val="multilevel"/>
    <w:tmpl w:val="29F2B4BA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3600" w:hanging="360"/>
      </w:pPr>
    </w:lvl>
  </w:abstractNum>
  <w:abstractNum w:abstractNumId="6" w15:restartNumberingAfterBreak="0">
    <w:nsid w:val="23675E55"/>
    <w:multiLevelType w:val="hybridMultilevel"/>
    <w:tmpl w:val="792E42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743E5"/>
    <w:multiLevelType w:val="multilevel"/>
    <w:tmpl w:val="CF54724A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3600" w:hanging="360"/>
      </w:pPr>
    </w:lvl>
  </w:abstractNum>
  <w:abstractNum w:abstractNumId="8" w15:restartNumberingAfterBreak="0">
    <w:nsid w:val="5CCB1CFD"/>
    <w:multiLevelType w:val="hybridMultilevel"/>
    <w:tmpl w:val="7F0C7A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9D4CE5"/>
    <w:multiLevelType w:val="hybridMultilevel"/>
    <w:tmpl w:val="6A6086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804632">
    <w:abstractNumId w:val="0"/>
  </w:num>
  <w:num w:numId="2" w16cid:durableId="947081692">
    <w:abstractNumId w:val="1"/>
  </w:num>
  <w:num w:numId="3" w16cid:durableId="514148771">
    <w:abstractNumId w:val="2"/>
  </w:num>
  <w:num w:numId="4" w16cid:durableId="1148399906">
    <w:abstractNumId w:val="3"/>
  </w:num>
  <w:num w:numId="5" w16cid:durableId="330840981">
    <w:abstractNumId w:val="4"/>
  </w:num>
  <w:num w:numId="6" w16cid:durableId="665321570">
    <w:abstractNumId w:val="9"/>
  </w:num>
  <w:num w:numId="7" w16cid:durableId="917520967">
    <w:abstractNumId w:val="8"/>
  </w:num>
  <w:num w:numId="8" w16cid:durableId="777601926">
    <w:abstractNumId w:val="6"/>
  </w:num>
  <w:num w:numId="9" w16cid:durableId="472405671">
    <w:abstractNumId w:val="5"/>
  </w:num>
  <w:num w:numId="10" w16cid:durableId="20856876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BC"/>
    <w:rsid w:val="000514BC"/>
    <w:rsid w:val="00126D4F"/>
    <w:rsid w:val="00141F1F"/>
    <w:rsid w:val="002E1911"/>
    <w:rsid w:val="0032268F"/>
    <w:rsid w:val="00345BC3"/>
    <w:rsid w:val="003479E2"/>
    <w:rsid w:val="003D11A0"/>
    <w:rsid w:val="004D7CDA"/>
    <w:rsid w:val="004E1A06"/>
    <w:rsid w:val="00520264"/>
    <w:rsid w:val="00600169"/>
    <w:rsid w:val="006D6416"/>
    <w:rsid w:val="00A153A4"/>
    <w:rsid w:val="00A23745"/>
    <w:rsid w:val="00A50BC8"/>
    <w:rsid w:val="00A53A13"/>
    <w:rsid w:val="00B4278E"/>
    <w:rsid w:val="00B44D97"/>
    <w:rsid w:val="00B70BBB"/>
    <w:rsid w:val="00B963CD"/>
    <w:rsid w:val="00F127B8"/>
    <w:rsid w:val="00F2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A949891"/>
  <w15:chartTrackingRefBased/>
  <w15:docId w15:val="{A47F6649-ECC7-4E73-880D-7EDA3FD6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SimSun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olor w:val="000000"/>
      <w:sz w:val="18"/>
      <w:szCs w:val="18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table" w:styleId="TableGrid">
    <w:name w:val="Table Grid"/>
    <w:basedOn w:val="TableNormal"/>
    <w:uiPriority w:val="39"/>
    <w:rsid w:val="00141F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11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64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6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908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5757">
              <w:marLeft w:val="21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gneshbabu199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932F6-FF9B-4C68-91EA-FB7D8B98A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NETZOOM6</dc:creator>
  <cp:keywords/>
  <cp:lastModifiedBy>Vigneshbabu A</cp:lastModifiedBy>
  <cp:revision>31</cp:revision>
  <cp:lastPrinted>2023-02-02T14:28:00Z</cp:lastPrinted>
  <dcterms:created xsi:type="dcterms:W3CDTF">2023-02-01T01:36:00Z</dcterms:created>
  <dcterms:modified xsi:type="dcterms:W3CDTF">2023-02-02T14:44:00Z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